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p w:rsidR="003276C8" w:rsidRDefault="00D74CE0">
      <w:pPr>
        <w:spacing w:line="0" w:lineRule="atLeast"/>
        <w:ind w:left="8"/>
        <w:rPr>
          <w:rFonts w:ascii="Cambria" w:eastAsia="Cambria" w:hAnsi="Cambria"/>
          <w:color w:val="2A7B88"/>
          <w:sz w:val="56"/>
        </w:rPr>
      </w:pPr>
      <w:r>
        <w:rPr>
          <w:rFonts w:ascii="Cambria" w:eastAsia="Cambria" w:hAnsi="Cambria"/>
          <w:color w:val="2A7B88"/>
          <w:sz w:val="56"/>
        </w:rPr>
        <w:t>FARAAZ KHAN</w:t>
      </w:r>
    </w:p>
    <w:p w:rsidR="003276C8" w:rsidRDefault="00DC2756">
      <w:pPr>
        <w:spacing w:line="20" w:lineRule="exact"/>
        <w:rPr>
          <w:rFonts w:ascii="Times New Roman" w:eastAsia="Times New Roman" w:hAnsi="Times New Roman"/>
          <w:sz w:val="24"/>
        </w:rPr>
      </w:pPr>
      <w:r w:rsidRPr="00DC2756">
        <w:rPr>
          <w:rFonts w:ascii="Cambria" w:eastAsia="Cambria" w:hAnsi="Cambria"/>
          <w:color w:val="2A7B88"/>
          <w:sz w:val="56"/>
        </w:rPr>
        <w:pict>
          <v:line id="_x0000_s1026" style="position:absolute;z-index:-251658752" from="-1.45pt,4.8pt" to="498.2pt,4.8pt" o:userdrawn="t" strokecolor="#39a5b7" strokeweight="1.44pt"/>
        </w:pict>
      </w:r>
    </w:p>
    <w:p w:rsidR="003276C8" w:rsidRDefault="003276C8">
      <w:pPr>
        <w:spacing w:line="210" w:lineRule="exact"/>
        <w:rPr>
          <w:rFonts w:ascii="Times New Roman" w:eastAsia="Times New Roman" w:hAnsi="Times New Roman"/>
          <w:sz w:val="24"/>
        </w:rPr>
      </w:pPr>
    </w:p>
    <w:p w:rsidR="00D74CE0" w:rsidRDefault="00D74CE0">
      <w:pPr>
        <w:spacing w:line="0" w:lineRule="atLeast"/>
        <w:ind w:left="8"/>
        <w:rPr>
          <w:rFonts w:ascii="Cambria" w:eastAsia="Cambria" w:hAnsi="Cambria"/>
          <w:color w:val="404040"/>
          <w:sz w:val="22"/>
        </w:rPr>
      </w:pPr>
      <w:r w:rsidRPr="006B74D8">
        <w:rPr>
          <w:rFonts w:ascii="Cambria" w:eastAsia="Cambria" w:hAnsi="Cambria"/>
          <w:b/>
          <w:color w:val="404040"/>
          <w:sz w:val="22"/>
        </w:rPr>
        <w:t>Address:</w:t>
      </w:r>
      <w:r w:rsidR="006B74D8">
        <w:rPr>
          <w:rFonts w:ascii="Cambria" w:eastAsia="Cambria" w:hAnsi="Cambria"/>
          <w:b/>
          <w:color w:val="404040"/>
          <w:sz w:val="22"/>
        </w:rPr>
        <w:tab/>
      </w:r>
      <w:r w:rsidR="006B74D8">
        <w:rPr>
          <w:rFonts w:ascii="Cambria" w:eastAsia="Cambria" w:hAnsi="Cambria"/>
          <w:b/>
          <w:color w:val="404040"/>
          <w:sz w:val="22"/>
        </w:rPr>
        <w:tab/>
      </w:r>
      <w:r>
        <w:rPr>
          <w:rFonts w:ascii="Cambria" w:eastAsia="Cambria" w:hAnsi="Cambria"/>
          <w:color w:val="404040"/>
          <w:sz w:val="22"/>
        </w:rPr>
        <w:t xml:space="preserve"> </w:t>
      </w:r>
      <w:proofErr w:type="spellStart"/>
      <w:r>
        <w:rPr>
          <w:rFonts w:ascii="Cambria" w:eastAsia="Cambria" w:hAnsi="Cambria"/>
          <w:color w:val="404040"/>
          <w:sz w:val="22"/>
        </w:rPr>
        <w:t>Gulabganj</w:t>
      </w:r>
      <w:proofErr w:type="spellEnd"/>
      <w:r>
        <w:rPr>
          <w:rFonts w:ascii="Cambria" w:eastAsia="Cambria" w:hAnsi="Cambria"/>
          <w:color w:val="404040"/>
          <w:sz w:val="22"/>
        </w:rPr>
        <w:t xml:space="preserve">, </w:t>
      </w:r>
      <w:proofErr w:type="spellStart"/>
      <w:r>
        <w:rPr>
          <w:rFonts w:ascii="Cambria" w:eastAsia="Cambria" w:hAnsi="Cambria"/>
          <w:color w:val="404040"/>
          <w:sz w:val="22"/>
        </w:rPr>
        <w:t>Cantt</w:t>
      </w:r>
      <w:proofErr w:type="spellEnd"/>
      <w:r>
        <w:rPr>
          <w:rFonts w:ascii="Cambria" w:eastAsia="Cambria" w:hAnsi="Cambria"/>
          <w:color w:val="404040"/>
          <w:sz w:val="22"/>
        </w:rPr>
        <w:t xml:space="preserve">, </w:t>
      </w:r>
      <w:proofErr w:type="spellStart"/>
      <w:r>
        <w:rPr>
          <w:rFonts w:ascii="Cambria" w:eastAsia="Cambria" w:hAnsi="Cambria"/>
          <w:color w:val="404040"/>
          <w:sz w:val="22"/>
        </w:rPr>
        <w:t>Guna</w:t>
      </w:r>
      <w:proofErr w:type="spellEnd"/>
      <w:r>
        <w:rPr>
          <w:rFonts w:ascii="Cambria" w:eastAsia="Cambria" w:hAnsi="Cambria"/>
          <w:color w:val="404040"/>
          <w:sz w:val="22"/>
        </w:rPr>
        <w:t>, Madhya Pradesh</w:t>
      </w:r>
    </w:p>
    <w:p w:rsidR="00D74CE0" w:rsidRDefault="00CB051D">
      <w:pPr>
        <w:spacing w:line="0" w:lineRule="atLeast"/>
        <w:ind w:left="8"/>
        <w:rPr>
          <w:rFonts w:ascii="Cambria" w:eastAsia="Cambria" w:hAnsi="Cambria"/>
          <w:color w:val="404040"/>
          <w:sz w:val="22"/>
        </w:rPr>
      </w:pPr>
      <w:r w:rsidRPr="006B74D8">
        <w:rPr>
          <w:rFonts w:ascii="Cambria" w:eastAsia="Cambria" w:hAnsi="Cambria"/>
          <w:b/>
          <w:color w:val="404040"/>
          <w:sz w:val="22"/>
        </w:rPr>
        <w:t>Contact Number</w:t>
      </w:r>
      <w:r w:rsidR="00D74CE0" w:rsidRPr="006B74D8">
        <w:rPr>
          <w:rFonts w:ascii="Cambria" w:eastAsia="Cambria" w:hAnsi="Cambria"/>
          <w:b/>
          <w:color w:val="404040"/>
          <w:sz w:val="22"/>
        </w:rPr>
        <w:t>:</w:t>
      </w:r>
      <w:r w:rsidR="00D74CE0">
        <w:rPr>
          <w:rFonts w:ascii="Cambria" w:eastAsia="Cambria" w:hAnsi="Cambria"/>
          <w:color w:val="404040"/>
          <w:sz w:val="22"/>
        </w:rPr>
        <w:t xml:space="preserve"> </w:t>
      </w:r>
      <w:r w:rsidR="006B74D8">
        <w:rPr>
          <w:rFonts w:ascii="Cambria" w:eastAsia="Cambria" w:hAnsi="Cambria"/>
          <w:color w:val="404040"/>
          <w:sz w:val="22"/>
        </w:rPr>
        <w:tab/>
      </w:r>
      <w:r w:rsidR="00D74CE0">
        <w:rPr>
          <w:rFonts w:ascii="Cambria" w:eastAsia="Cambria" w:hAnsi="Cambria"/>
          <w:color w:val="404040"/>
          <w:sz w:val="22"/>
        </w:rPr>
        <w:t>+91 786 962 1705</w:t>
      </w:r>
    </w:p>
    <w:p w:rsidR="003276C8" w:rsidRDefault="00CB051D">
      <w:pPr>
        <w:spacing w:line="0" w:lineRule="atLeast"/>
        <w:ind w:left="8"/>
        <w:rPr>
          <w:rFonts w:ascii="Cambria" w:eastAsia="Cambria" w:hAnsi="Cambria"/>
          <w:color w:val="0563C1"/>
          <w:sz w:val="22"/>
          <w:u w:val="single"/>
        </w:rPr>
      </w:pPr>
      <w:r w:rsidRPr="006B74D8">
        <w:rPr>
          <w:rFonts w:ascii="Cambria" w:eastAsia="Cambria" w:hAnsi="Cambria"/>
          <w:b/>
          <w:color w:val="404040"/>
          <w:sz w:val="22"/>
        </w:rPr>
        <w:t>Email Address</w:t>
      </w:r>
      <w:r w:rsidR="00D74CE0" w:rsidRPr="006B74D8">
        <w:rPr>
          <w:rFonts w:ascii="Cambria" w:eastAsia="Cambria" w:hAnsi="Cambria"/>
          <w:b/>
          <w:color w:val="404040"/>
          <w:sz w:val="22"/>
        </w:rPr>
        <w:t>:</w:t>
      </w:r>
      <w:r w:rsidR="00D74CE0">
        <w:rPr>
          <w:rFonts w:ascii="Cambria" w:eastAsia="Cambria" w:hAnsi="Cambria"/>
          <w:color w:val="404040"/>
          <w:sz w:val="22"/>
        </w:rPr>
        <w:t xml:space="preserve"> </w:t>
      </w:r>
      <w:r w:rsidR="006B74D8">
        <w:rPr>
          <w:rFonts w:ascii="Cambria" w:eastAsia="Cambria" w:hAnsi="Cambria"/>
          <w:color w:val="404040"/>
          <w:sz w:val="22"/>
        </w:rPr>
        <w:tab/>
      </w:r>
      <w:r w:rsidR="00D74CE0">
        <w:rPr>
          <w:rFonts w:ascii="Cambria" w:eastAsia="Cambria" w:hAnsi="Cambria"/>
          <w:color w:val="404040"/>
          <w:sz w:val="22"/>
        </w:rPr>
        <w:t>faraazone@gmail.com</w:t>
      </w:r>
      <w:hyperlink r:id="rId5" w:history="1"/>
    </w:p>
    <w:p w:rsidR="003276C8" w:rsidRDefault="003276C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276C8" w:rsidRDefault="003276C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276C8" w:rsidRDefault="003276C8">
      <w:pPr>
        <w:spacing w:line="204" w:lineRule="exact"/>
        <w:rPr>
          <w:rFonts w:ascii="Times New Roman" w:eastAsia="Times New Roman" w:hAnsi="Times New Roman"/>
          <w:sz w:val="24"/>
        </w:rPr>
      </w:pPr>
    </w:p>
    <w:p w:rsidR="003276C8" w:rsidRDefault="003276C8">
      <w:pPr>
        <w:spacing w:line="0" w:lineRule="atLeast"/>
        <w:ind w:left="8"/>
        <w:rPr>
          <w:rFonts w:ascii="Cambria" w:eastAsia="Cambria" w:hAnsi="Cambria"/>
          <w:b/>
          <w:color w:val="2A7B88"/>
          <w:sz w:val="28"/>
        </w:rPr>
      </w:pPr>
      <w:r>
        <w:rPr>
          <w:rFonts w:ascii="Cambria" w:eastAsia="Cambria" w:hAnsi="Cambria"/>
          <w:b/>
          <w:color w:val="2A7B88"/>
          <w:sz w:val="28"/>
        </w:rPr>
        <w:t>Objective</w:t>
      </w:r>
    </w:p>
    <w:p w:rsidR="003276C8" w:rsidRDefault="003276C8">
      <w:pPr>
        <w:spacing w:line="104" w:lineRule="exact"/>
        <w:rPr>
          <w:rFonts w:ascii="Times New Roman" w:eastAsia="Times New Roman" w:hAnsi="Times New Roman"/>
          <w:sz w:val="24"/>
        </w:rPr>
      </w:pPr>
    </w:p>
    <w:p w:rsidR="003276C8" w:rsidRDefault="003276C8">
      <w:pPr>
        <w:spacing w:line="239" w:lineRule="auto"/>
        <w:ind w:left="8" w:right="40"/>
        <w:rPr>
          <w:rFonts w:ascii="Cambria" w:eastAsia="Cambria" w:hAnsi="Cambria"/>
          <w:color w:val="404040"/>
          <w:sz w:val="23"/>
        </w:rPr>
      </w:pPr>
      <w:proofErr w:type="gramStart"/>
      <w:r>
        <w:rPr>
          <w:rFonts w:ascii="Cambria" w:eastAsia="Cambria" w:hAnsi="Cambria"/>
          <w:color w:val="404040"/>
          <w:sz w:val="23"/>
        </w:rPr>
        <w:t>To excel in my field through hard work, perseverance, skills, research and to serve my parents and nation with the best of my abilities.</w:t>
      </w:r>
      <w:proofErr w:type="gramEnd"/>
    </w:p>
    <w:p w:rsidR="003276C8" w:rsidRDefault="003276C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276C8" w:rsidRDefault="003276C8">
      <w:pPr>
        <w:spacing w:line="350" w:lineRule="exact"/>
        <w:rPr>
          <w:rFonts w:ascii="Times New Roman" w:eastAsia="Times New Roman" w:hAnsi="Times New Roman"/>
          <w:sz w:val="24"/>
        </w:rPr>
      </w:pPr>
    </w:p>
    <w:p w:rsidR="003276C8" w:rsidRDefault="003276C8">
      <w:pPr>
        <w:spacing w:line="0" w:lineRule="atLeast"/>
        <w:ind w:left="8"/>
        <w:rPr>
          <w:rFonts w:ascii="Cambria" w:eastAsia="Cambria" w:hAnsi="Cambria"/>
          <w:b/>
          <w:color w:val="2A7B88"/>
          <w:sz w:val="28"/>
        </w:rPr>
      </w:pPr>
      <w:r>
        <w:rPr>
          <w:rFonts w:ascii="Cambria" w:eastAsia="Cambria" w:hAnsi="Cambria"/>
          <w:b/>
          <w:color w:val="2A7B88"/>
          <w:sz w:val="28"/>
        </w:rPr>
        <w:t>Education</w:t>
      </w:r>
      <w:r w:rsidR="003F423A">
        <w:rPr>
          <w:rFonts w:ascii="Cambria" w:eastAsia="Cambria" w:hAnsi="Cambria"/>
          <w:b/>
          <w:color w:val="2A7B88"/>
          <w:sz w:val="28"/>
        </w:rPr>
        <w:t>al Qualifications</w:t>
      </w:r>
    </w:p>
    <w:p w:rsidR="003276C8" w:rsidRDefault="003276C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276C8" w:rsidRDefault="003276C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276C8" w:rsidRDefault="003276C8">
      <w:pPr>
        <w:spacing w:line="301" w:lineRule="exact"/>
        <w:rPr>
          <w:rFonts w:ascii="Times New Roman" w:eastAsia="Times New Roman" w:hAnsi="Times New Roman"/>
          <w:sz w:val="24"/>
        </w:rPr>
      </w:pPr>
    </w:p>
    <w:tbl>
      <w:tblPr>
        <w:tblW w:w="9133" w:type="dxa"/>
        <w:tblInd w:w="64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0" w:type="dxa"/>
          <w:right w:w="0" w:type="dxa"/>
        </w:tblCellMar>
        <w:tblLook w:val="0000"/>
      </w:tblPr>
      <w:tblGrid>
        <w:gridCol w:w="1697"/>
        <w:gridCol w:w="5670"/>
        <w:gridCol w:w="1766"/>
      </w:tblGrid>
      <w:tr w:rsidR="003276C8" w:rsidTr="00057820">
        <w:trPr>
          <w:trHeight w:val="270"/>
        </w:trPr>
        <w:tc>
          <w:tcPr>
            <w:tcW w:w="1697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276C8" w:rsidRDefault="00D74CE0" w:rsidP="00B90969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Passing Year</w:t>
            </w:r>
          </w:p>
        </w:tc>
        <w:tc>
          <w:tcPr>
            <w:tcW w:w="5670" w:type="dxa"/>
            <w:shd w:val="clear" w:color="auto" w:fill="auto"/>
            <w:vAlign w:val="bottom"/>
          </w:tcPr>
          <w:p w:rsidR="003276C8" w:rsidRDefault="00D74CE0" w:rsidP="00B90969">
            <w:pPr>
              <w:spacing w:line="0" w:lineRule="atLeast"/>
              <w:jc w:val="center"/>
              <w:rPr>
                <w:rFonts w:ascii="Cambria" w:eastAsia="Cambria" w:hAnsi="Cambria"/>
                <w:color w:val="404040"/>
                <w:sz w:val="23"/>
              </w:rPr>
            </w:pPr>
            <w:r>
              <w:rPr>
                <w:rFonts w:ascii="Cambria" w:eastAsia="Cambria" w:hAnsi="Cambria"/>
                <w:color w:val="404040"/>
                <w:sz w:val="23"/>
              </w:rPr>
              <w:t>Course</w:t>
            </w:r>
          </w:p>
        </w:tc>
        <w:tc>
          <w:tcPr>
            <w:tcW w:w="1766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:rsidR="003276C8" w:rsidRDefault="00D74CE0" w:rsidP="00B90969">
            <w:pPr>
              <w:spacing w:line="0" w:lineRule="atLeast"/>
              <w:jc w:val="center"/>
              <w:rPr>
                <w:rFonts w:ascii="Times New Roman" w:eastAsia="Times New Roman" w:hAnsi="Times New Roman"/>
                <w:sz w:val="23"/>
              </w:rPr>
            </w:pPr>
            <w:r>
              <w:rPr>
                <w:rFonts w:ascii="Times New Roman" w:eastAsia="Times New Roman" w:hAnsi="Times New Roman"/>
                <w:sz w:val="23"/>
              </w:rPr>
              <w:t>Percentage</w:t>
            </w:r>
          </w:p>
        </w:tc>
      </w:tr>
      <w:tr w:rsidR="00B90969" w:rsidTr="00057820">
        <w:trPr>
          <w:trHeight w:val="650"/>
        </w:trPr>
        <w:tc>
          <w:tcPr>
            <w:tcW w:w="1697" w:type="dxa"/>
            <w:tcBorders>
              <w:bottom w:val="nil"/>
            </w:tcBorders>
            <w:shd w:val="clear" w:color="auto" w:fill="auto"/>
            <w:vAlign w:val="bottom"/>
          </w:tcPr>
          <w:p w:rsidR="00B90969" w:rsidRDefault="00B90969" w:rsidP="00B90969">
            <w:pPr>
              <w:spacing w:line="0" w:lineRule="atLeast"/>
              <w:ind w:left="20"/>
              <w:jc w:val="center"/>
              <w:rPr>
                <w:rFonts w:ascii="Cambria" w:eastAsia="Cambria" w:hAnsi="Cambria"/>
                <w:color w:val="404040"/>
                <w:sz w:val="23"/>
              </w:rPr>
            </w:pPr>
            <w:r>
              <w:rPr>
                <w:rFonts w:ascii="Cambria" w:eastAsia="Cambria" w:hAnsi="Cambria"/>
                <w:color w:val="404040"/>
                <w:sz w:val="23"/>
              </w:rPr>
              <w:t>2021</w:t>
            </w:r>
          </w:p>
        </w:tc>
        <w:tc>
          <w:tcPr>
            <w:tcW w:w="5670" w:type="dxa"/>
            <w:vMerge w:val="restart"/>
            <w:shd w:val="clear" w:color="auto" w:fill="auto"/>
            <w:vAlign w:val="bottom"/>
          </w:tcPr>
          <w:p w:rsidR="00B90969" w:rsidRPr="00B90969" w:rsidRDefault="00B90969" w:rsidP="00B90969">
            <w:pPr>
              <w:spacing w:line="0" w:lineRule="atLeast"/>
              <w:jc w:val="center"/>
              <w:rPr>
                <w:rFonts w:ascii="Cambria" w:eastAsia="Cambria" w:hAnsi="Cambria"/>
                <w:color w:val="404040"/>
                <w:sz w:val="6"/>
              </w:rPr>
            </w:pPr>
          </w:p>
          <w:p w:rsidR="00B90969" w:rsidRDefault="00B90969" w:rsidP="00B90969">
            <w:pPr>
              <w:spacing w:line="0" w:lineRule="atLeast"/>
              <w:jc w:val="center"/>
              <w:rPr>
                <w:rFonts w:ascii="Cambria" w:eastAsia="Cambria" w:hAnsi="Cambria"/>
                <w:color w:val="404040"/>
                <w:sz w:val="23"/>
              </w:rPr>
            </w:pPr>
            <w:r>
              <w:rPr>
                <w:rFonts w:ascii="Cambria" w:eastAsia="Cambria" w:hAnsi="Cambria"/>
                <w:color w:val="404040"/>
                <w:sz w:val="23"/>
              </w:rPr>
              <w:t>Bachelor of Technology (Information Technology)</w:t>
            </w:r>
          </w:p>
          <w:p w:rsidR="00B90969" w:rsidRDefault="00B90969" w:rsidP="00B90969">
            <w:pPr>
              <w:spacing w:line="0" w:lineRule="atLeast"/>
              <w:jc w:val="center"/>
              <w:rPr>
                <w:rFonts w:ascii="Cambria" w:eastAsia="Cambria" w:hAnsi="Cambria"/>
                <w:color w:val="404040"/>
                <w:sz w:val="23"/>
              </w:rPr>
            </w:pPr>
            <w:r>
              <w:rPr>
                <w:rFonts w:ascii="Cambria" w:eastAsia="Cambria" w:hAnsi="Cambria"/>
                <w:color w:val="404040"/>
                <w:sz w:val="23"/>
              </w:rPr>
              <w:t>Technocrats Institute of Technology, Bhopal</w:t>
            </w:r>
          </w:p>
          <w:p w:rsidR="00B90969" w:rsidRDefault="00B90969" w:rsidP="00B90969">
            <w:pPr>
              <w:spacing w:line="0" w:lineRule="atLeast"/>
              <w:jc w:val="center"/>
              <w:rPr>
                <w:rFonts w:ascii="Cambria" w:eastAsia="Cambria" w:hAnsi="Cambria"/>
                <w:color w:val="404040"/>
                <w:w w:val="98"/>
                <w:sz w:val="23"/>
              </w:rPr>
            </w:pPr>
            <w:r>
              <w:rPr>
                <w:rFonts w:ascii="Cambria" w:eastAsia="Cambria" w:hAnsi="Cambria"/>
                <w:color w:val="404040"/>
                <w:w w:val="98"/>
                <w:sz w:val="23"/>
              </w:rPr>
              <w:t>RGPV, Bhopal</w:t>
            </w:r>
          </w:p>
          <w:p w:rsidR="00B90969" w:rsidRPr="00B90969" w:rsidRDefault="00B90969" w:rsidP="00B90969">
            <w:pPr>
              <w:spacing w:line="0" w:lineRule="atLeast"/>
              <w:jc w:val="center"/>
              <w:rPr>
                <w:rFonts w:ascii="Cambria" w:eastAsia="Cambria" w:hAnsi="Cambria"/>
                <w:color w:val="404040"/>
                <w:sz w:val="10"/>
              </w:rPr>
            </w:pPr>
          </w:p>
        </w:tc>
        <w:tc>
          <w:tcPr>
            <w:tcW w:w="1766" w:type="dxa"/>
            <w:tcBorders>
              <w:top w:val="single" w:sz="4" w:space="0" w:color="auto"/>
              <w:bottom w:val="nil"/>
            </w:tcBorders>
            <w:shd w:val="clear" w:color="auto" w:fill="auto"/>
            <w:vAlign w:val="bottom"/>
          </w:tcPr>
          <w:p w:rsidR="00B90969" w:rsidRDefault="00B90969" w:rsidP="00B90969">
            <w:pPr>
              <w:spacing w:line="0" w:lineRule="atLeast"/>
              <w:jc w:val="center"/>
              <w:rPr>
                <w:rFonts w:ascii="Cambria" w:eastAsia="Cambria" w:hAnsi="Cambria"/>
                <w:color w:val="404040"/>
                <w:sz w:val="23"/>
              </w:rPr>
            </w:pPr>
            <w:r>
              <w:rPr>
                <w:rFonts w:ascii="Cambria" w:eastAsia="Cambria" w:hAnsi="Cambria"/>
                <w:color w:val="404040"/>
                <w:sz w:val="23"/>
              </w:rPr>
              <w:t>73.2%</w:t>
            </w:r>
          </w:p>
        </w:tc>
      </w:tr>
      <w:tr w:rsidR="00B90969" w:rsidTr="00057820">
        <w:trPr>
          <w:trHeight w:val="306"/>
        </w:trPr>
        <w:tc>
          <w:tcPr>
            <w:tcW w:w="1697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:rsidR="00B90969" w:rsidRDefault="00B90969" w:rsidP="00B90969">
            <w:pPr>
              <w:spacing w:line="0" w:lineRule="atLeast"/>
              <w:ind w:left="20"/>
              <w:jc w:val="center"/>
              <w:rPr>
                <w:rFonts w:ascii="Cambria" w:eastAsia="Cambria" w:hAnsi="Cambria"/>
                <w:color w:val="404040"/>
                <w:sz w:val="23"/>
              </w:rPr>
            </w:pPr>
          </w:p>
        </w:tc>
        <w:tc>
          <w:tcPr>
            <w:tcW w:w="5670" w:type="dxa"/>
            <w:vMerge/>
            <w:shd w:val="clear" w:color="auto" w:fill="auto"/>
            <w:vAlign w:val="bottom"/>
          </w:tcPr>
          <w:p w:rsidR="00B90969" w:rsidRDefault="00B90969" w:rsidP="00B90969">
            <w:pPr>
              <w:spacing w:line="0" w:lineRule="atLeast"/>
              <w:jc w:val="center"/>
              <w:rPr>
                <w:rFonts w:ascii="Cambria" w:eastAsia="Cambria" w:hAnsi="Cambria"/>
                <w:color w:val="404040"/>
                <w:sz w:val="23"/>
              </w:rPr>
            </w:pPr>
          </w:p>
        </w:tc>
        <w:tc>
          <w:tcPr>
            <w:tcW w:w="1766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:rsidR="00B90969" w:rsidRDefault="00B90969" w:rsidP="00057820">
            <w:pPr>
              <w:spacing w:line="0" w:lineRule="atLeast"/>
              <w:rPr>
                <w:rFonts w:ascii="Cambria" w:eastAsia="Cambria" w:hAnsi="Cambria"/>
                <w:color w:val="404040"/>
                <w:sz w:val="23"/>
              </w:rPr>
            </w:pPr>
          </w:p>
        </w:tc>
      </w:tr>
      <w:tr w:rsidR="00B90969" w:rsidTr="00057820">
        <w:trPr>
          <w:trHeight w:val="645"/>
        </w:trPr>
        <w:tc>
          <w:tcPr>
            <w:tcW w:w="1697" w:type="dxa"/>
            <w:tcBorders>
              <w:bottom w:val="nil"/>
            </w:tcBorders>
            <w:shd w:val="clear" w:color="auto" w:fill="auto"/>
            <w:vAlign w:val="bottom"/>
          </w:tcPr>
          <w:p w:rsidR="00B90969" w:rsidRDefault="00B90969" w:rsidP="00B90969">
            <w:pPr>
              <w:spacing w:line="0" w:lineRule="atLeast"/>
              <w:jc w:val="center"/>
              <w:rPr>
                <w:rFonts w:ascii="Cambria" w:eastAsia="Cambria" w:hAnsi="Cambria"/>
                <w:color w:val="404040"/>
                <w:sz w:val="23"/>
              </w:rPr>
            </w:pPr>
            <w:r>
              <w:rPr>
                <w:rFonts w:ascii="Cambria" w:eastAsia="Cambria" w:hAnsi="Cambria"/>
                <w:color w:val="404040"/>
                <w:sz w:val="23"/>
              </w:rPr>
              <w:t>2018</w:t>
            </w:r>
          </w:p>
        </w:tc>
        <w:tc>
          <w:tcPr>
            <w:tcW w:w="5670" w:type="dxa"/>
            <w:vMerge w:val="restart"/>
            <w:shd w:val="clear" w:color="auto" w:fill="auto"/>
            <w:vAlign w:val="bottom"/>
          </w:tcPr>
          <w:p w:rsidR="00B90969" w:rsidRPr="00B90969" w:rsidRDefault="00B90969" w:rsidP="00B90969">
            <w:pPr>
              <w:spacing w:line="0" w:lineRule="atLeast"/>
              <w:jc w:val="center"/>
              <w:rPr>
                <w:rFonts w:ascii="Cambria" w:eastAsia="Cambria" w:hAnsi="Cambria"/>
                <w:color w:val="404040"/>
                <w:sz w:val="6"/>
              </w:rPr>
            </w:pPr>
          </w:p>
          <w:p w:rsidR="00B90969" w:rsidRDefault="00B90969" w:rsidP="00B90969">
            <w:pPr>
              <w:spacing w:line="0" w:lineRule="atLeast"/>
              <w:jc w:val="center"/>
              <w:rPr>
                <w:rFonts w:ascii="Cambria" w:eastAsia="Cambria" w:hAnsi="Cambria"/>
                <w:color w:val="404040"/>
                <w:sz w:val="23"/>
              </w:rPr>
            </w:pPr>
            <w:r>
              <w:rPr>
                <w:rFonts w:ascii="Cambria" w:eastAsia="Cambria" w:hAnsi="Cambria"/>
                <w:color w:val="404040"/>
                <w:sz w:val="23"/>
              </w:rPr>
              <w:t>Diploma (Information Technology)</w:t>
            </w:r>
          </w:p>
          <w:p w:rsidR="00B90969" w:rsidRDefault="00B90969" w:rsidP="00B90969">
            <w:pPr>
              <w:spacing w:line="0" w:lineRule="atLeast"/>
              <w:jc w:val="center"/>
              <w:rPr>
                <w:rFonts w:ascii="Cambria" w:eastAsia="Cambria" w:hAnsi="Cambria"/>
                <w:color w:val="404040"/>
                <w:sz w:val="23"/>
              </w:rPr>
            </w:pPr>
            <w:r>
              <w:rPr>
                <w:rFonts w:ascii="Cambria" w:eastAsia="Cambria" w:hAnsi="Cambria"/>
                <w:color w:val="404040"/>
                <w:sz w:val="23"/>
              </w:rPr>
              <w:t xml:space="preserve">Dr. </w:t>
            </w:r>
            <w:proofErr w:type="spellStart"/>
            <w:r>
              <w:rPr>
                <w:rFonts w:ascii="Cambria" w:eastAsia="Cambria" w:hAnsi="Cambria"/>
                <w:color w:val="404040"/>
                <w:sz w:val="23"/>
              </w:rPr>
              <w:t>Bhimrao</w:t>
            </w:r>
            <w:proofErr w:type="spellEnd"/>
            <w:r>
              <w:rPr>
                <w:rFonts w:ascii="Cambria" w:eastAsia="Cambria" w:hAnsi="Cambria"/>
                <w:color w:val="404040"/>
                <w:sz w:val="23"/>
              </w:rPr>
              <w:t xml:space="preserve"> </w:t>
            </w:r>
            <w:proofErr w:type="spellStart"/>
            <w:r>
              <w:rPr>
                <w:rFonts w:ascii="Cambria" w:eastAsia="Cambria" w:hAnsi="Cambria"/>
                <w:color w:val="404040"/>
                <w:sz w:val="23"/>
              </w:rPr>
              <w:t>Ambedkar</w:t>
            </w:r>
            <w:proofErr w:type="spellEnd"/>
            <w:r>
              <w:rPr>
                <w:rFonts w:ascii="Cambria" w:eastAsia="Cambria" w:hAnsi="Cambria"/>
                <w:color w:val="404040"/>
                <w:sz w:val="23"/>
              </w:rPr>
              <w:t xml:space="preserve"> Polytechnic College, Gwalior</w:t>
            </w:r>
          </w:p>
          <w:p w:rsidR="00B90969" w:rsidRDefault="00B90969" w:rsidP="00B90969">
            <w:pPr>
              <w:spacing w:line="0" w:lineRule="atLeast"/>
              <w:jc w:val="center"/>
              <w:rPr>
                <w:rFonts w:ascii="Cambria" w:eastAsia="Cambria" w:hAnsi="Cambria"/>
                <w:color w:val="404040"/>
                <w:sz w:val="23"/>
              </w:rPr>
            </w:pPr>
            <w:r>
              <w:rPr>
                <w:rFonts w:ascii="Cambria" w:eastAsia="Cambria" w:hAnsi="Cambria"/>
                <w:color w:val="404040"/>
                <w:sz w:val="23"/>
              </w:rPr>
              <w:t>RGPV, Bhopal</w:t>
            </w:r>
          </w:p>
          <w:p w:rsidR="00B90969" w:rsidRPr="00B90969" w:rsidRDefault="00B90969" w:rsidP="00B90969">
            <w:pPr>
              <w:spacing w:line="0" w:lineRule="atLeast"/>
              <w:jc w:val="center"/>
              <w:rPr>
                <w:rFonts w:ascii="Cambria" w:eastAsia="Cambria" w:hAnsi="Cambria"/>
                <w:color w:val="404040"/>
                <w:sz w:val="8"/>
              </w:rPr>
            </w:pPr>
          </w:p>
        </w:tc>
        <w:tc>
          <w:tcPr>
            <w:tcW w:w="1766" w:type="dxa"/>
            <w:tcBorders>
              <w:top w:val="single" w:sz="4" w:space="0" w:color="auto"/>
              <w:bottom w:val="nil"/>
            </w:tcBorders>
            <w:shd w:val="clear" w:color="auto" w:fill="auto"/>
            <w:vAlign w:val="bottom"/>
          </w:tcPr>
          <w:p w:rsidR="00B90969" w:rsidRDefault="00B90969" w:rsidP="00B90969">
            <w:pPr>
              <w:spacing w:line="0" w:lineRule="atLeast"/>
              <w:jc w:val="center"/>
              <w:rPr>
                <w:rFonts w:ascii="Cambria" w:eastAsia="Cambria" w:hAnsi="Cambria"/>
                <w:color w:val="404040"/>
                <w:w w:val="97"/>
                <w:sz w:val="23"/>
              </w:rPr>
            </w:pPr>
            <w:r>
              <w:rPr>
                <w:rFonts w:ascii="Cambria" w:eastAsia="Cambria" w:hAnsi="Cambria"/>
                <w:color w:val="404040"/>
                <w:w w:val="97"/>
                <w:sz w:val="23"/>
              </w:rPr>
              <w:t>63.6%</w:t>
            </w:r>
          </w:p>
        </w:tc>
      </w:tr>
      <w:tr w:rsidR="00B90969" w:rsidTr="00B90969">
        <w:trPr>
          <w:trHeight w:val="233"/>
        </w:trPr>
        <w:tc>
          <w:tcPr>
            <w:tcW w:w="1697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:rsidR="00B90969" w:rsidRDefault="00B90969" w:rsidP="00B90969">
            <w:pPr>
              <w:spacing w:line="0" w:lineRule="atLeast"/>
              <w:jc w:val="center"/>
              <w:rPr>
                <w:rFonts w:ascii="Cambria" w:eastAsia="Cambria" w:hAnsi="Cambria"/>
                <w:color w:val="404040"/>
                <w:sz w:val="23"/>
              </w:rPr>
            </w:pPr>
          </w:p>
        </w:tc>
        <w:tc>
          <w:tcPr>
            <w:tcW w:w="5670" w:type="dxa"/>
            <w:vMerge/>
            <w:shd w:val="clear" w:color="auto" w:fill="auto"/>
            <w:vAlign w:val="bottom"/>
          </w:tcPr>
          <w:p w:rsidR="00B90969" w:rsidRDefault="00B90969" w:rsidP="00B90969">
            <w:pPr>
              <w:spacing w:line="0" w:lineRule="atLeast"/>
              <w:jc w:val="center"/>
              <w:rPr>
                <w:rFonts w:ascii="Cambria" w:eastAsia="Cambria" w:hAnsi="Cambria"/>
                <w:color w:val="404040"/>
                <w:sz w:val="23"/>
              </w:rPr>
            </w:pPr>
          </w:p>
        </w:tc>
        <w:tc>
          <w:tcPr>
            <w:tcW w:w="1766" w:type="dxa"/>
            <w:tcBorders>
              <w:top w:val="nil"/>
              <w:bottom w:val="single" w:sz="4" w:space="0" w:color="auto"/>
            </w:tcBorders>
            <w:shd w:val="clear" w:color="auto" w:fill="auto"/>
            <w:vAlign w:val="bottom"/>
          </w:tcPr>
          <w:p w:rsidR="00B90969" w:rsidRDefault="00B90969" w:rsidP="00B90969">
            <w:pPr>
              <w:spacing w:line="0" w:lineRule="atLeast"/>
              <w:ind w:left="240"/>
              <w:jc w:val="center"/>
              <w:rPr>
                <w:rFonts w:ascii="Cambria" w:eastAsia="Cambria" w:hAnsi="Cambria"/>
                <w:color w:val="404040"/>
                <w:w w:val="97"/>
                <w:sz w:val="23"/>
              </w:rPr>
            </w:pPr>
          </w:p>
        </w:tc>
      </w:tr>
      <w:tr w:rsidR="00B90969" w:rsidTr="00B90969">
        <w:trPr>
          <w:trHeight w:val="450"/>
        </w:trPr>
        <w:tc>
          <w:tcPr>
            <w:tcW w:w="1697" w:type="dxa"/>
            <w:tcBorders>
              <w:bottom w:val="nil"/>
            </w:tcBorders>
            <w:shd w:val="clear" w:color="auto" w:fill="auto"/>
            <w:vAlign w:val="bottom"/>
          </w:tcPr>
          <w:p w:rsidR="00B90969" w:rsidRDefault="00B90969" w:rsidP="00B90969">
            <w:pPr>
              <w:spacing w:line="0" w:lineRule="atLeast"/>
              <w:jc w:val="center"/>
              <w:rPr>
                <w:rFonts w:ascii="Cambria" w:eastAsia="Cambria" w:hAnsi="Cambria"/>
                <w:color w:val="404040"/>
                <w:sz w:val="23"/>
              </w:rPr>
            </w:pPr>
            <w:r>
              <w:rPr>
                <w:rFonts w:ascii="Cambria" w:eastAsia="Cambria" w:hAnsi="Cambria"/>
                <w:color w:val="404040"/>
                <w:sz w:val="23"/>
              </w:rPr>
              <w:t>2013</w:t>
            </w:r>
          </w:p>
        </w:tc>
        <w:tc>
          <w:tcPr>
            <w:tcW w:w="5670" w:type="dxa"/>
            <w:vMerge w:val="restart"/>
            <w:shd w:val="clear" w:color="auto" w:fill="auto"/>
            <w:vAlign w:val="bottom"/>
          </w:tcPr>
          <w:p w:rsidR="00B90969" w:rsidRDefault="00B90969" w:rsidP="00B90969">
            <w:pPr>
              <w:spacing w:line="0" w:lineRule="atLeast"/>
              <w:jc w:val="center"/>
              <w:rPr>
                <w:rFonts w:ascii="Cambria" w:eastAsia="Cambria" w:hAnsi="Cambria"/>
                <w:color w:val="404040"/>
                <w:w w:val="98"/>
                <w:sz w:val="23"/>
              </w:rPr>
            </w:pPr>
            <w:r>
              <w:rPr>
                <w:rFonts w:ascii="Cambria" w:eastAsia="Cambria" w:hAnsi="Cambria"/>
                <w:color w:val="404040"/>
                <w:w w:val="98"/>
                <w:sz w:val="23"/>
              </w:rPr>
              <w:t xml:space="preserve">Nation Hr Sec School, </w:t>
            </w:r>
            <w:proofErr w:type="spellStart"/>
            <w:r>
              <w:rPr>
                <w:rFonts w:ascii="Cambria" w:eastAsia="Cambria" w:hAnsi="Cambria"/>
                <w:color w:val="404040"/>
                <w:w w:val="98"/>
                <w:sz w:val="23"/>
              </w:rPr>
              <w:t>Guna</w:t>
            </w:r>
            <w:proofErr w:type="spellEnd"/>
            <w:r>
              <w:rPr>
                <w:rFonts w:ascii="Cambria" w:eastAsia="Cambria" w:hAnsi="Cambria"/>
                <w:color w:val="404040"/>
                <w:w w:val="98"/>
                <w:sz w:val="23"/>
              </w:rPr>
              <w:t xml:space="preserve"> (M.P.)</w:t>
            </w:r>
          </w:p>
          <w:p w:rsidR="00B90969" w:rsidRDefault="00B90969" w:rsidP="00B90969">
            <w:pPr>
              <w:spacing w:line="0" w:lineRule="atLeast"/>
              <w:jc w:val="center"/>
              <w:rPr>
                <w:rFonts w:ascii="Cambria" w:eastAsia="Cambria" w:hAnsi="Cambria"/>
                <w:color w:val="404040"/>
                <w:sz w:val="23"/>
              </w:rPr>
            </w:pPr>
            <w:r>
              <w:rPr>
                <w:rFonts w:ascii="Cambria" w:eastAsia="Cambria" w:hAnsi="Cambria"/>
                <w:color w:val="404040"/>
                <w:sz w:val="23"/>
              </w:rPr>
              <w:t>MPBSE, Bhopal</w:t>
            </w:r>
          </w:p>
          <w:p w:rsidR="00B90969" w:rsidRPr="00B90969" w:rsidRDefault="00B90969" w:rsidP="00B90969">
            <w:pPr>
              <w:spacing w:line="0" w:lineRule="atLeast"/>
              <w:jc w:val="center"/>
              <w:rPr>
                <w:rFonts w:ascii="Cambria" w:eastAsia="Cambria" w:hAnsi="Cambria"/>
                <w:color w:val="404040"/>
                <w:w w:val="98"/>
                <w:sz w:val="10"/>
              </w:rPr>
            </w:pPr>
          </w:p>
        </w:tc>
        <w:tc>
          <w:tcPr>
            <w:tcW w:w="1766" w:type="dxa"/>
            <w:tcBorders>
              <w:bottom w:val="nil"/>
            </w:tcBorders>
            <w:shd w:val="clear" w:color="auto" w:fill="auto"/>
            <w:vAlign w:val="bottom"/>
          </w:tcPr>
          <w:p w:rsidR="00B90969" w:rsidRDefault="00B90969" w:rsidP="00B90969">
            <w:pPr>
              <w:spacing w:line="0" w:lineRule="atLeast"/>
              <w:jc w:val="center"/>
              <w:rPr>
                <w:rFonts w:ascii="Cambria" w:eastAsia="Cambria" w:hAnsi="Cambria"/>
                <w:color w:val="404040"/>
                <w:w w:val="97"/>
                <w:sz w:val="23"/>
              </w:rPr>
            </w:pPr>
            <w:r>
              <w:rPr>
                <w:rFonts w:ascii="Cambria" w:eastAsia="Cambria" w:hAnsi="Cambria"/>
                <w:color w:val="404040"/>
                <w:w w:val="97"/>
                <w:sz w:val="23"/>
              </w:rPr>
              <w:t>60.8%</w:t>
            </w:r>
          </w:p>
        </w:tc>
      </w:tr>
      <w:tr w:rsidR="00B90969" w:rsidTr="00B90969">
        <w:trPr>
          <w:trHeight w:val="248"/>
        </w:trPr>
        <w:tc>
          <w:tcPr>
            <w:tcW w:w="1697" w:type="dxa"/>
            <w:tcBorders>
              <w:top w:val="nil"/>
            </w:tcBorders>
            <w:shd w:val="clear" w:color="auto" w:fill="auto"/>
            <w:vAlign w:val="bottom"/>
          </w:tcPr>
          <w:p w:rsidR="00B90969" w:rsidRDefault="00B90969" w:rsidP="00B90969">
            <w:pPr>
              <w:spacing w:line="0" w:lineRule="atLeast"/>
              <w:jc w:val="center"/>
              <w:rPr>
                <w:rFonts w:ascii="Cambria" w:eastAsia="Cambria" w:hAnsi="Cambria"/>
                <w:color w:val="404040"/>
                <w:sz w:val="23"/>
              </w:rPr>
            </w:pPr>
          </w:p>
        </w:tc>
        <w:tc>
          <w:tcPr>
            <w:tcW w:w="5670" w:type="dxa"/>
            <w:vMerge/>
            <w:shd w:val="clear" w:color="auto" w:fill="auto"/>
            <w:vAlign w:val="bottom"/>
          </w:tcPr>
          <w:p w:rsidR="00B90969" w:rsidRDefault="00B90969" w:rsidP="00B90969">
            <w:pPr>
              <w:spacing w:line="0" w:lineRule="atLeast"/>
              <w:jc w:val="center"/>
              <w:rPr>
                <w:rFonts w:ascii="Cambria" w:eastAsia="Cambria" w:hAnsi="Cambria"/>
                <w:color w:val="404040"/>
                <w:w w:val="98"/>
                <w:sz w:val="23"/>
              </w:rPr>
            </w:pPr>
          </w:p>
        </w:tc>
        <w:tc>
          <w:tcPr>
            <w:tcW w:w="1766" w:type="dxa"/>
            <w:tcBorders>
              <w:top w:val="nil"/>
            </w:tcBorders>
            <w:shd w:val="clear" w:color="auto" w:fill="auto"/>
            <w:vAlign w:val="bottom"/>
          </w:tcPr>
          <w:p w:rsidR="00B90969" w:rsidRDefault="00B90969" w:rsidP="00B90969">
            <w:pPr>
              <w:spacing w:line="0" w:lineRule="atLeast"/>
              <w:ind w:left="240"/>
              <w:jc w:val="center"/>
              <w:rPr>
                <w:rFonts w:ascii="Cambria" w:eastAsia="Cambria" w:hAnsi="Cambria"/>
                <w:color w:val="404040"/>
                <w:w w:val="97"/>
                <w:sz w:val="23"/>
              </w:rPr>
            </w:pPr>
          </w:p>
        </w:tc>
      </w:tr>
    </w:tbl>
    <w:p w:rsidR="003276C8" w:rsidRDefault="003276C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276C8" w:rsidRDefault="003276C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276C8" w:rsidRDefault="003276C8">
      <w:pPr>
        <w:spacing w:line="200" w:lineRule="exact"/>
        <w:rPr>
          <w:rFonts w:ascii="Times New Roman" w:eastAsia="Times New Roman" w:hAnsi="Times New Roman"/>
          <w:sz w:val="24"/>
        </w:rPr>
      </w:pPr>
    </w:p>
    <w:p w:rsidR="003276C8" w:rsidRDefault="003276C8">
      <w:pPr>
        <w:spacing w:line="230" w:lineRule="exact"/>
        <w:rPr>
          <w:rFonts w:ascii="Times New Roman" w:eastAsia="Times New Roman" w:hAnsi="Times New Roman"/>
          <w:sz w:val="24"/>
        </w:rPr>
      </w:pPr>
    </w:p>
    <w:p w:rsidR="003276C8" w:rsidRDefault="003276C8">
      <w:pPr>
        <w:spacing w:line="0" w:lineRule="atLeast"/>
        <w:ind w:left="8"/>
        <w:rPr>
          <w:rFonts w:ascii="Cambria" w:eastAsia="Cambria" w:hAnsi="Cambria"/>
          <w:b/>
          <w:color w:val="2A7B88"/>
          <w:sz w:val="28"/>
        </w:rPr>
      </w:pPr>
      <w:r>
        <w:rPr>
          <w:rFonts w:ascii="Cambria" w:eastAsia="Cambria" w:hAnsi="Cambria"/>
          <w:b/>
          <w:color w:val="2A7B88"/>
          <w:sz w:val="28"/>
        </w:rPr>
        <w:t>Projects</w:t>
      </w:r>
    </w:p>
    <w:p w:rsidR="003276C8" w:rsidRDefault="003276C8">
      <w:pPr>
        <w:spacing w:line="231" w:lineRule="exact"/>
        <w:rPr>
          <w:rFonts w:ascii="Times New Roman" w:eastAsia="Times New Roman" w:hAnsi="Times New Roman"/>
          <w:sz w:val="24"/>
        </w:rPr>
      </w:pPr>
    </w:p>
    <w:p w:rsidR="003276C8" w:rsidRDefault="00F45E35">
      <w:pPr>
        <w:numPr>
          <w:ilvl w:val="0"/>
          <w:numId w:val="1"/>
        </w:numPr>
        <w:tabs>
          <w:tab w:val="left" w:pos="368"/>
        </w:tabs>
        <w:spacing w:line="0" w:lineRule="atLeast"/>
        <w:ind w:left="368" w:right="540" w:hanging="368"/>
        <w:rPr>
          <w:rFonts w:ascii="Symbol" w:eastAsia="Symbol" w:hAnsi="Symbol"/>
        </w:rPr>
      </w:pPr>
      <w:r>
        <w:rPr>
          <w:rFonts w:ascii="Cambria" w:eastAsia="Cambria" w:hAnsi="Cambria"/>
          <w:b/>
          <w:sz w:val="23"/>
        </w:rPr>
        <w:t xml:space="preserve">Voice based </w:t>
      </w:r>
      <w:proofErr w:type="spellStart"/>
      <w:r>
        <w:rPr>
          <w:rFonts w:ascii="Cambria" w:eastAsia="Cambria" w:hAnsi="Cambria"/>
          <w:b/>
          <w:sz w:val="23"/>
        </w:rPr>
        <w:t>Chatbot</w:t>
      </w:r>
      <w:proofErr w:type="spellEnd"/>
      <w:r w:rsidR="003276C8">
        <w:rPr>
          <w:rFonts w:ascii="Cambria" w:eastAsia="Cambria" w:hAnsi="Cambria"/>
          <w:sz w:val="23"/>
        </w:rPr>
        <w:t>–</w:t>
      </w:r>
      <w:r w:rsidR="003276C8">
        <w:rPr>
          <w:rFonts w:ascii="Cambria" w:eastAsia="Cambria" w:hAnsi="Cambria"/>
          <w:b/>
          <w:sz w:val="23"/>
        </w:rPr>
        <w:t xml:space="preserve"> </w:t>
      </w:r>
      <w:r>
        <w:rPr>
          <w:rFonts w:ascii="Cambria" w:eastAsia="Cambria" w:hAnsi="Cambria"/>
          <w:sz w:val="23"/>
        </w:rPr>
        <w:t xml:space="preserve">a </w:t>
      </w:r>
      <w:proofErr w:type="spellStart"/>
      <w:r>
        <w:rPr>
          <w:rFonts w:ascii="Cambria" w:eastAsia="Cambria" w:hAnsi="Cambria"/>
          <w:sz w:val="23"/>
        </w:rPr>
        <w:t>WebApp</w:t>
      </w:r>
      <w:proofErr w:type="spellEnd"/>
      <w:r>
        <w:rPr>
          <w:rFonts w:ascii="Cambria" w:eastAsia="Cambria" w:hAnsi="Cambria"/>
          <w:sz w:val="23"/>
        </w:rPr>
        <w:t xml:space="preserve"> with learning ability.</w:t>
      </w:r>
    </w:p>
    <w:p w:rsidR="003276C8" w:rsidRDefault="00F45E35">
      <w:pPr>
        <w:spacing w:line="0" w:lineRule="atLeast"/>
        <w:ind w:left="368"/>
        <w:rPr>
          <w:rFonts w:ascii="Cambria" w:eastAsia="Cambria" w:hAnsi="Cambria"/>
          <w:sz w:val="23"/>
        </w:rPr>
      </w:pPr>
      <w:r>
        <w:rPr>
          <w:rFonts w:ascii="Cambria" w:eastAsia="Cambria" w:hAnsi="Cambria"/>
          <w:sz w:val="23"/>
        </w:rPr>
        <w:t>Language</w:t>
      </w:r>
      <w:r w:rsidR="003276C8">
        <w:rPr>
          <w:rFonts w:ascii="Cambria" w:eastAsia="Cambria" w:hAnsi="Cambria"/>
          <w:sz w:val="23"/>
        </w:rPr>
        <w:t xml:space="preserve"> used: </w:t>
      </w:r>
      <w:r>
        <w:rPr>
          <w:rFonts w:ascii="Cambria" w:eastAsia="Cambria" w:hAnsi="Cambria"/>
          <w:sz w:val="23"/>
        </w:rPr>
        <w:t xml:space="preserve">HTML, CSS, and JavaScript frameworks like </w:t>
      </w:r>
      <w:proofErr w:type="spellStart"/>
      <w:r>
        <w:rPr>
          <w:rFonts w:ascii="Cambria" w:eastAsia="Cambria" w:hAnsi="Cambria"/>
          <w:sz w:val="23"/>
        </w:rPr>
        <w:t>VueJS</w:t>
      </w:r>
      <w:proofErr w:type="spellEnd"/>
      <w:r>
        <w:rPr>
          <w:rFonts w:ascii="Cambria" w:eastAsia="Cambria" w:hAnsi="Cambria"/>
          <w:sz w:val="23"/>
        </w:rPr>
        <w:t xml:space="preserve"> and </w:t>
      </w:r>
      <w:proofErr w:type="spellStart"/>
      <w:r>
        <w:rPr>
          <w:rFonts w:ascii="Cambria" w:eastAsia="Cambria" w:hAnsi="Cambria"/>
          <w:sz w:val="23"/>
        </w:rPr>
        <w:t>NodeJS</w:t>
      </w:r>
      <w:proofErr w:type="spellEnd"/>
    </w:p>
    <w:p w:rsidR="003276C8" w:rsidRDefault="003276C8">
      <w:pPr>
        <w:spacing w:line="229" w:lineRule="exact"/>
        <w:rPr>
          <w:rFonts w:ascii="Symbol" w:eastAsia="Symbol" w:hAnsi="Symbol"/>
        </w:rPr>
      </w:pPr>
    </w:p>
    <w:p w:rsidR="007D78C6" w:rsidRPr="007D78C6" w:rsidRDefault="00F45E35">
      <w:pPr>
        <w:numPr>
          <w:ilvl w:val="0"/>
          <w:numId w:val="1"/>
        </w:numPr>
        <w:tabs>
          <w:tab w:val="left" w:pos="368"/>
        </w:tabs>
        <w:spacing w:line="0" w:lineRule="atLeast"/>
        <w:ind w:left="368" w:right="60" w:hanging="368"/>
        <w:jc w:val="both"/>
        <w:rPr>
          <w:rFonts w:ascii="Symbol" w:eastAsia="Symbol" w:hAnsi="Symbol"/>
        </w:rPr>
      </w:pPr>
      <w:r>
        <w:rPr>
          <w:rFonts w:ascii="Cambria" w:eastAsia="Cambria" w:hAnsi="Cambria"/>
          <w:b/>
          <w:sz w:val="23"/>
        </w:rPr>
        <w:t>Hostel Allotment System</w:t>
      </w:r>
      <w:r w:rsidR="003276C8">
        <w:rPr>
          <w:rFonts w:ascii="Cambria" w:eastAsia="Cambria" w:hAnsi="Cambria"/>
          <w:sz w:val="23"/>
        </w:rPr>
        <w:t>–</w:t>
      </w:r>
      <w:r w:rsidR="003276C8">
        <w:rPr>
          <w:rFonts w:ascii="Cambria" w:eastAsia="Cambria" w:hAnsi="Cambria"/>
          <w:b/>
          <w:sz w:val="23"/>
        </w:rPr>
        <w:t xml:space="preserve"> </w:t>
      </w:r>
      <w:r w:rsidR="003276C8">
        <w:rPr>
          <w:rFonts w:ascii="Cambria" w:eastAsia="Cambria" w:hAnsi="Cambria"/>
          <w:sz w:val="23"/>
        </w:rPr>
        <w:t>a</w:t>
      </w:r>
      <w:r>
        <w:rPr>
          <w:rFonts w:ascii="Cambria" w:eastAsia="Cambria" w:hAnsi="Cambria"/>
          <w:sz w:val="23"/>
        </w:rPr>
        <w:t xml:space="preserve"> </w:t>
      </w:r>
      <w:proofErr w:type="spellStart"/>
      <w:r>
        <w:rPr>
          <w:rFonts w:ascii="Cambria" w:eastAsia="Cambria" w:hAnsi="Cambria"/>
          <w:sz w:val="23"/>
        </w:rPr>
        <w:t>WebApp</w:t>
      </w:r>
      <w:proofErr w:type="spellEnd"/>
      <w:r>
        <w:rPr>
          <w:rFonts w:ascii="Cambria" w:eastAsia="Cambria" w:hAnsi="Cambria"/>
          <w:sz w:val="23"/>
        </w:rPr>
        <w:t xml:space="preserve"> created for managing Hostel </w:t>
      </w:r>
      <w:proofErr w:type="gramStart"/>
      <w:r>
        <w:rPr>
          <w:rFonts w:ascii="Cambria" w:eastAsia="Cambria" w:hAnsi="Cambria"/>
          <w:sz w:val="23"/>
        </w:rPr>
        <w:t>rooms</w:t>
      </w:r>
      <w:proofErr w:type="gramEnd"/>
      <w:r>
        <w:rPr>
          <w:rFonts w:ascii="Cambria" w:eastAsia="Cambria" w:hAnsi="Cambria"/>
          <w:sz w:val="23"/>
        </w:rPr>
        <w:t xml:space="preserve"> allotment</w:t>
      </w:r>
      <w:r w:rsidR="007D78C6">
        <w:rPr>
          <w:rFonts w:ascii="Cambria" w:eastAsia="Cambria" w:hAnsi="Cambria"/>
          <w:sz w:val="23"/>
        </w:rPr>
        <w:t>.</w:t>
      </w:r>
    </w:p>
    <w:p w:rsidR="003276C8" w:rsidRDefault="00493C1C" w:rsidP="007D78C6">
      <w:pPr>
        <w:tabs>
          <w:tab w:val="left" w:pos="368"/>
        </w:tabs>
        <w:spacing w:line="0" w:lineRule="atLeast"/>
        <w:ind w:left="368" w:right="60"/>
        <w:jc w:val="both"/>
        <w:rPr>
          <w:rFonts w:ascii="Symbol" w:eastAsia="Symbol" w:hAnsi="Symbol"/>
        </w:rPr>
      </w:pPr>
      <w:r>
        <w:rPr>
          <w:rFonts w:ascii="Cambria" w:eastAsia="Cambria" w:hAnsi="Cambria"/>
          <w:sz w:val="23"/>
        </w:rPr>
        <w:t>Language</w:t>
      </w:r>
      <w:r w:rsidR="003276C8">
        <w:rPr>
          <w:rFonts w:ascii="Cambria" w:eastAsia="Cambria" w:hAnsi="Cambria"/>
          <w:sz w:val="23"/>
        </w:rPr>
        <w:t xml:space="preserve"> used: </w:t>
      </w:r>
      <w:r>
        <w:rPr>
          <w:rFonts w:ascii="Cambria" w:eastAsia="Cambria" w:hAnsi="Cambria"/>
          <w:sz w:val="23"/>
        </w:rPr>
        <w:t>HTML, CSS, Bootstrap, JavaScript, PHP, SQL</w:t>
      </w:r>
    </w:p>
    <w:p w:rsidR="003276C8" w:rsidRDefault="003276C8">
      <w:pPr>
        <w:spacing w:line="230" w:lineRule="exact"/>
        <w:rPr>
          <w:rFonts w:ascii="Symbol" w:eastAsia="Symbol" w:hAnsi="Symbol"/>
        </w:rPr>
      </w:pPr>
    </w:p>
    <w:p w:rsidR="007D78C6" w:rsidRPr="007D78C6" w:rsidRDefault="00493C1C">
      <w:pPr>
        <w:numPr>
          <w:ilvl w:val="0"/>
          <w:numId w:val="1"/>
        </w:numPr>
        <w:tabs>
          <w:tab w:val="left" w:pos="368"/>
        </w:tabs>
        <w:spacing w:line="239" w:lineRule="auto"/>
        <w:ind w:left="368" w:right="160" w:hanging="368"/>
        <w:rPr>
          <w:rFonts w:ascii="Symbol" w:eastAsia="Symbol" w:hAnsi="Symbol"/>
        </w:rPr>
      </w:pPr>
      <w:r>
        <w:rPr>
          <w:rFonts w:ascii="Cambria" w:eastAsia="Cambria" w:hAnsi="Cambria"/>
          <w:b/>
          <w:sz w:val="23"/>
        </w:rPr>
        <w:t>Result Management System</w:t>
      </w:r>
      <w:r w:rsidR="003276C8">
        <w:rPr>
          <w:rFonts w:ascii="Cambria" w:eastAsia="Cambria" w:hAnsi="Cambria"/>
          <w:sz w:val="23"/>
        </w:rPr>
        <w:t>–</w:t>
      </w:r>
      <w:r w:rsidR="003276C8">
        <w:rPr>
          <w:rFonts w:ascii="Cambria" w:eastAsia="Cambria" w:hAnsi="Cambria"/>
          <w:b/>
          <w:sz w:val="23"/>
        </w:rPr>
        <w:t xml:space="preserve"> </w:t>
      </w:r>
      <w:r w:rsidR="003276C8">
        <w:rPr>
          <w:rFonts w:ascii="Cambria" w:eastAsia="Cambria" w:hAnsi="Cambria"/>
          <w:sz w:val="23"/>
        </w:rPr>
        <w:t>to</w:t>
      </w:r>
      <w:r>
        <w:rPr>
          <w:rFonts w:ascii="Cambria" w:eastAsia="Cambria" w:hAnsi="Cambria"/>
          <w:sz w:val="23"/>
        </w:rPr>
        <w:t xml:space="preserve"> manage the result of students easily by institute administration online</w:t>
      </w:r>
      <w:r w:rsidR="003276C8">
        <w:rPr>
          <w:rFonts w:ascii="Cambria" w:eastAsia="Cambria" w:hAnsi="Cambria"/>
          <w:sz w:val="23"/>
        </w:rPr>
        <w:t>.</w:t>
      </w:r>
    </w:p>
    <w:p w:rsidR="003276C8" w:rsidRDefault="00493C1C" w:rsidP="007D78C6">
      <w:pPr>
        <w:tabs>
          <w:tab w:val="left" w:pos="368"/>
        </w:tabs>
        <w:spacing w:line="239" w:lineRule="auto"/>
        <w:ind w:left="368" w:right="160"/>
        <w:rPr>
          <w:rFonts w:ascii="Symbol" w:eastAsia="Symbol" w:hAnsi="Symbol"/>
        </w:rPr>
      </w:pPr>
      <w:r>
        <w:rPr>
          <w:rFonts w:ascii="Cambria" w:eastAsia="Cambria" w:hAnsi="Cambria"/>
          <w:sz w:val="23"/>
        </w:rPr>
        <w:t>Language</w:t>
      </w:r>
      <w:r w:rsidR="003276C8">
        <w:rPr>
          <w:rFonts w:ascii="Cambria" w:eastAsia="Cambria" w:hAnsi="Cambria"/>
          <w:sz w:val="23"/>
        </w:rPr>
        <w:t xml:space="preserve"> used: </w:t>
      </w:r>
      <w:r>
        <w:rPr>
          <w:rFonts w:ascii="Cambria" w:eastAsia="Cambria" w:hAnsi="Cambria"/>
          <w:sz w:val="23"/>
        </w:rPr>
        <w:t>HTML, CSS, Bootstrap, JavaScript, PHP, SQL</w:t>
      </w:r>
    </w:p>
    <w:p w:rsidR="003276C8" w:rsidRDefault="003276C8">
      <w:pPr>
        <w:spacing w:line="274" w:lineRule="exact"/>
        <w:rPr>
          <w:rFonts w:ascii="Symbol" w:eastAsia="Symbol" w:hAnsi="Symbol"/>
        </w:rPr>
      </w:pPr>
    </w:p>
    <w:p w:rsidR="00493C1C" w:rsidRDefault="00493C1C">
      <w:pPr>
        <w:spacing w:line="0" w:lineRule="atLeast"/>
        <w:ind w:left="8"/>
        <w:rPr>
          <w:rFonts w:ascii="Cambria" w:eastAsia="Cambria" w:hAnsi="Cambria"/>
          <w:b/>
          <w:color w:val="2A7B88"/>
          <w:sz w:val="28"/>
        </w:rPr>
      </w:pPr>
      <w:bookmarkStart w:id="0" w:name="page2"/>
      <w:bookmarkEnd w:id="0"/>
    </w:p>
    <w:p w:rsidR="00493C1C" w:rsidRDefault="00493C1C">
      <w:pPr>
        <w:spacing w:line="0" w:lineRule="atLeast"/>
        <w:ind w:left="8"/>
        <w:rPr>
          <w:rFonts w:ascii="Cambria" w:eastAsia="Cambria" w:hAnsi="Cambria"/>
          <w:b/>
          <w:color w:val="2A7B88"/>
          <w:sz w:val="28"/>
        </w:rPr>
      </w:pPr>
    </w:p>
    <w:p w:rsidR="00493C1C" w:rsidRDefault="00493C1C">
      <w:pPr>
        <w:spacing w:line="0" w:lineRule="atLeast"/>
        <w:ind w:left="8"/>
        <w:rPr>
          <w:rFonts w:ascii="Cambria" w:eastAsia="Cambria" w:hAnsi="Cambria"/>
          <w:b/>
          <w:color w:val="2A7B88"/>
          <w:sz w:val="28"/>
        </w:rPr>
      </w:pPr>
    </w:p>
    <w:p w:rsidR="00493C1C" w:rsidRDefault="00493C1C">
      <w:pPr>
        <w:spacing w:line="0" w:lineRule="atLeast"/>
        <w:ind w:left="8"/>
        <w:rPr>
          <w:rFonts w:ascii="Cambria" w:eastAsia="Cambria" w:hAnsi="Cambria"/>
          <w:b/>
          <w:color w:val="2A7B88"/>
          <w:sz w:val="28"/>
        </w:rPr>
      </w:pPr>
    </w:p>
    <w:p w:rsidR="00493C1C" w:rsidRDefault="00493C1C">
      <w:pPr>
        <w:spacing w:line="0" w:lineRule="atLeast"/>
        <w:ind w:left="8"/>
        <w:rPr>
          <w:rFonts w:ascii="Cambria" w:eastAsia="Cambria" w:hAnsi="Cambria"/>
          <w:b/>
          <w:color w:val="2A7B88"/>
          <w:sz w:val="28"/>
        </w:rPr>
      </w:pPr>
    </w:p>
    <w:p w:rsidR="00493C1C" w:rsidRDefault="00493C1C">
      <w:pPr>
        <w:spacing w:line="0" w:lineRule="atLeast"/>
        <w:ind w:left="8"/>
        <w:rPr>
          <w:rFonts w:ascii="Cambria" w:eastAsia="Cambria" w:hAnsi="Cambria"/>
          <w:b/>
          <w:color w:val="2A7B88"/>
          <w:sz w:val="28"/>
        </w:rPr>
      </w:pPr>
    </w:p>
    <w:p w:rsidR="00493C1C" w:rsidRDefault="00493C1C">
      <w:pPr>
        <w:spacing w:line="0" w:lineRule="atLeast"/>
        <w:ind w:left="8"/>
        <w:rPr>
          <w:rFonts w:ascii="Cambria" w:eastAsia="Cambria" w:hAnsi="Cambria"/>
          <w:b/>
          <w:color w:val="2A7B88"/>
          <w:sz w:val="28"/>
        </w:rPr>
      </w:pPr>
    </w:p>
    <w:p w:rsidR="003276C8" w:rsidRDefault="003276C8">
      <w:pPr>
        <w:spacing w:line="0" w:lineRule="atLeast"/>
        <w:ind w:left="8"/>
        <w:rPr>
          <w:rFonts w:ascii="Cambria" w:eastAsia="Cambria" w:hAnsi="Cambria"/>
          <w:b/>
          <w:color w:val="2A7B88"/>
          <w:sz w:val="28"/>
        </w:rPr>
      </w:pPr>
      <w:r>
        <w:rPr>
          <w:rFonts w:ascii="Cambria" w:eastAsia="Cambria" w:hAnsi="Cambria"/>
          <w:b/>
          <w:color w:val="2A7B88"/>
          <w:sz w:val="28"/>
        </w:rPr>
        <w:lastRenderedPageBreak/>
        <w:t>Skills &amp; Abilities</w:t>
      </w:r>
    </w:p>
    <w:p w:rsidR="003276C8" w:rsidRDefault="003276C8">
      <w:pPr>
        <w:spacing w:line="200" w:lineRule="exact"/>
        <w:rPr>
          <w:rFonts w:ascii="Times New Roman" w:eastAsia="Times New Roman" w:hAnsi="Times New Roman"/>
        </w:rPr>
      </w:pPr>
    </w:p>
    <w:p w:rsidR="003276C8" w:rsidRDefault="003276C8">
      <w:pPr>
        <w:spacing w:line="229" w:lineRule="exact"/>
        <w:rPr>
          <w:rFonts w:ascii="Times New Roman" w:eastAsia="Times New Roman" w:hAnsi="Times New Roman"/>
        </w:rPr>
      </w:pPr>
    </w:p>
    <w:p w:rsidR="003276C8" w:rsidRDefault="003276C8">
      <w:pPr>
        <w:spacing w:line="0" w:lineRule="atLeast"/>
        <w:ind w:left="8"/>
        <w:rPr>
          <w:rFonts w:ascii="Cambria" w:eastAsia="Cambria" w:hAnsi="Cambria"/>
          <w:b/>
          <w:color w:val="262626"/>
          <w:sz w:val="24"/>
        </w:rPr>
      </w:pPr>
      <w:r>
        <w:rPr>
          <w:rFonts w:ascii="Cambria" w:eastAsia="Cambria" w:hAnsi="Cambria"/>
          <w:b/>
          <w:color w:val="262626"/>
          <w:sz w:val="24"/>
        </w:rPr>
        <w:t>TECHNICAL SKILLS</w:t>
      </w:r>
    </w:p>
    <w:p w:rsidR="003276C8" w:rsidRDefault="003276C8">
      <w:pPr>
        <w:spacing w:line="43" w:lineRule="exact"/>
        <w:rPr>
          <w:rFonts w:ascii="Times New Roman" w:eastAsia="Times New Roman" w:hAnsi="Times New Roman"/>
        </w:rPr>
      </w:pPr>
    </w:p>
    <w:p w:rsidR="003276C8" w:rsidRDefault="003276C8">
      <w:pPr>
        <w:numPr>
          <w:ilvl w:val="0"/>
          <w:numId w:val="3"/>
        </w:numPr>
        <w:tabs>
          <w:tab w:val="left" w:pos="368"/>
        </w:tabs>
        <w:spacing w:line="0" w:lineRule="atLeast"/>
        <w:ind w:left="368" w:hanging="368"/>
        <w:rPr>
          <w:rFonts w:ascii="Cambria" w:eastAsia="Cambria" w:hAnsi="Cambria"/>
          <w:color w:val="404040"/>
          <w:sz w:val="23"/>
        </w:rPr>
      </w:pPr>
      <w:r>
        <w:rPr>
          <w:rFonts w:ascii="Cambria" w:eastAsia="Cambria" w:hAnsi="Cambria"/>
          <w:b/>
          <w:color w:val="404040"/>
          <w:sz w:val="23"/>
        </w:rPr>
        <w:t>Languages</w:t>
      </w:r>
      <w:r w:rsidR="00493C1C">
        <w:rPr>
          <w:rFonts w:ascii="Cambria" w:eastAsia="Cambria" w:hAnsi="Cambria"/>
          <w:color w:val="404040"/>
          <w:sz w:val="23"/>
        </w:rPr>
        <w:t xml:space="preserve">: </w:t>
      </w:r>
      <w:r w:rsidR="00FB5A23">
        <w:rPr>
          <w:rFonts w:ascii="Cambria" w:eastAsia="Cambria" w:hAnsi="Cambria"/>
          <w:color w:val="404040"/>
          <w:sz w:val="23"/>
        </w:rPr>
        <w:t>C++</w:t>
      </w:r>
      <w:r w:rsidR="00493C1C">
        <w:rPr>
          <w:rFonts w:ascii="Cambria" w:eastAsia="Cambria" w:hAnsi="Cambria"/>
          <w:color w:val="404040"/>
          <w:sz w:val="23"/>
        </w:rPr>
        <w:t>, Java, SQL</w:t>
      </w:r>
    </w:p>
    <w:p w:rsidR="003276C8" w:rsidRDefault="003276C8">
      <w:pPr>
        <w:spacing w:line="54" w:lineRule="exact"/>
        <w:rPr>
          <w:rFonts w:ascii="Cambria" w:eastAsia="Cambria" w:hAnsi="Cambria"/>
          <w:color w:val="404040"/>
          <w:sz w:val="23"/>
        </w:rPr>
      </w:pPr>
    </w:p>
    <w:p w:rsidR="003276C8" w:rsidRDefault="003276C8">
      <w:pPr>
        <w:numPr>
          <w:ilvl w:val="0"/>
          <w:numId w:val="3"/>
        </w:numPr>
        <w:tabs>
          <w:tab w:val="left" w:pos="368"/>
        </w:tabs>
        <w:spacing w:line="0" w:lineRule="atLeast"/>
        <w:ind w:left="368" w:hanging="368"/>
        <w:rPr>
          <w:rFonts w:ascii="Cambria" w:eastAsia="Cambria" w:hAnsi="Cambria"/>
          <w:color w:val="404040"/>
          <w:sz w:val="23"/>
        </w:rPr>
      </w:pPr>
      <w:r>
        <w:rPr>
          <w:rFonts w:ascii="Cambria" w:eastAsia="Cambria" w:hAnsi="Cambria"/>
          <w:b/>
          <w:color w:val="404040"/>
          <w:sz w:val="23"/>
        </w:rPr>
        <w:t>Platforms</w:t>
      </w:r>
      <w:r>
        <w:rPr>
          <w:rFonts w:ascii="Cambria" w:eastAsia="Cambria" w:hAnsi="Cambria"/>
          <w:color w:val="404040"/>
          <w:sz w:val="23"/>
        </w:rPr>
        <w:t xml:space="preserve">: Windows </w:t>
      </w:r>
      <w:r w:rsidR="00B05A2B">
        <w:rPr>
          <w:rFonts w:ascii="Cambria" w:eastAsia="Cambria" w:hAnsi="Cambria"/>
          <w:color w:val="404040"/>
          <w:sz w:val="23"/>
        </w:rPr>
        <w:t>7/8/8.1/10, Linux</w:t>
      </w:r>
      <w:r>
        <w:rPr>
          <w:rFonts w:ascii="Cambria" w:eastAsia="Cambria" w:hAnsi="Cambria"/>
          <w:color w:val="404040"/>
          <w:sz w:val="23"/>
        </w:rPr>
        <w:t>.</w:t>
      </w:r>
    </w:p>
    <w:p w:rsidR="003276C8" w:rsidRDefault="003276C8">
      <w:pPr>
        <w:spacing w:line="51" w:lineRule="exact"/>
        <w:rPr>
          <w:rFonts w:ascii="Cambria" w:eastAsia="Cambria" w:hAnsi="Cambria"/>
          <w:color w:val="404040"/>
          <w:sz w:val="23"/>
        </w:rPr>
      </w:pPr>
    </w:p>
    <w:p w:rsidR="003276C8" w:rsidRDefault="003276C8">
      <w:pPr>
        <w:numPr>
          <w:ilvl w:val="0"/>
          <w:numId w:val="3"/>
        </w:numPr>
        <w:tabs>
          <w:tab w:val="left" w:pos="368"/>
        </w:tabs>
        <w:spacing w:line="0" w:lineRule="atLeast"/>
        <w:ind w:left="368" w:hanging="368"/>
        <w:rPr>
          <w:rFonts w:ascii="Cambria" w:eastAsia="Cambria" w:hAnsi="Cambria"/>
          <w:color w:val="404040"/>
          <w:sz w:val="23"/>
        </w:rPr>
      </w:pPr>
      <w:r>
        <w:rPr>
          <w:rFonts w:ascii="Cambria" w:eastAsia="Cambria" w:hAnsi="Cambria"/>
          <w:b/>
          <w:color w:val="404040"/>
          <w:sz w:val="23"/>
        </w:rPr>
        <w:t>Web Design</w:t>
      </w:r>
      <w:r w:rsidR="00493C1C">
        <w:rPr>
          <w:rFonts w:ascii="Cambria" w:eastAsia="Cambria" w:hAnsi="Cambria"/>
          <w:color w:val="404040"/>
          <w:sz w:val="23"/>
        </w:rPr>
        <w:t>: HTML, CSS, JavaS</w:t>
      </w:r>
      <w:r w:rsidR="00FB5A23">
        <w:rPr>
          <w:rFonts w:ascii="Cambria" w:eastAsia="Cambria" w:hAnsi="Cambria"/>
          <w:color w:val="404040"/>
          <w:sz w:val="23"/>
        </w:rPr>
        <w:t>cript</w:t>
      </w:r>
      <w:r w:rsidR="00193842">
        <w:rPr>
          <w:rFonts w:ascii="Cambria" w:eastAsia="Cambria" w:hAnsi="Cambria"/>
          <w:color w:val="404040"/>
          <w:sz w:val="23"/>
        </w:rPr>
        <w:t>, PHP</w:t>
      </w:r>
    </w:p>
    <w:p w:rsidR="006D4D72" w:rsidRPr="006D4D72" w:rsidRDefault="006D4D72" w:rsidP="006D4D72">
      <w:pPr>
        <w:pStyle w:val="ListParagraph"/>
        <w:rPr>
          <w:rFonts w:ascii="Cambria" w:eastAsia="Cambria" w:hAnsi="Cambria"/>
          <w:color w:val="404040"/>
          <w:sz w:val="4"/>
        </w:rPr>
      </w:pPr>
    </w:p>
    <w:p w:rsidR="006D4D72" w:rsidRDefault="006D4D72">
      <w:pPr>
        <w:numPr>
          <w:ilvl w:val="0"/>
          <w:numId w:val="3"/>
        </w:numPr>
        <w:tabs>
          <w:tab w:val="left" w:pos="368"/>
        </w:tabs>
        <w:spacing w:line="0" w:lineRule="atLeast"/>
        <w:ind w:left="368" w:hanging="368"/>
        <w:rPr>
          <w:rFonts w:ascii="Cambria" w:eastAsia="Cambria" w:hAnsi="Cambria"/>
          <w:color w:val="404040"/>
          <w:sz w:val="23"/>
        </w:rPr>
      </w:pPr>
      <w:r>
        <w:rPr>
          <w:rFonts w:ascii="Cambria" w:eastAsia="Cambria" w:hAnsi="Cambria"/>
          <w:b/>
          <w:color w:val="404040"/>
          <w:sz w:val="23"/>
        </w:rPr>
        <w:t xml:space="preserve">Frameworks: </w:t>
      </w:r>
      <w:proofErr w:type="spellStart"/>
      <w:r>
        <w:rPr>
          <w:rFonts w:ascii="Cambria" w:eastAsia="Cambria" w:hAnsi="Cambria"/>
          <w:color w:val="404040"/>
          <w:sz w:val="23"/>
        </w:rPr>
        <w:t>VueJS</w:t>
      </w:r>
      <w:proofErr w:type="spellEnd"/>
      <w:r>
        <w:rPr>
          <w:rFonts w:ascii="Cambria" w:eastAsia="Cambria" w:hAnsi="Cambria"/>
          <w:color w:val="404040"/>
          <w:sz w:val="23"/>
        </w:rPr>
        <w:t xml:space="preserve">, </w:t>
      </w:r>
      <w:proofErr w:type="spellStart"/>
      <w:r>
        <w:rPr>
          <w:rFonts w:ascii="Cambria" w:eastAsia="Cambria" w:hAnsi="Cambria"/>
          <w:color w:val="404040"/>
          <w:sz w:val="23"/>
        </w:rPr>
        <w:t>NodeJS</w:t>
      </w:r>
      <w:proofErr w:type="spellEnd"/>
      <w:r>
        <w:rPr>
          <w:rFonts w:ascii="Cambria" w:eastAsia="Cambria" w:hAnsi="Cambria"/>
          <w:color w:val="404040"/>
          <w:sz w:val="23"/>
        </w:rPr>
        <w:t>, Bootstrap.</w:t>
      </w:r>
    </w:p>
    <w:p w:rsidR="003276C8" w:rsidRDefault="003276C8">
      <w:pPr>
        <w:spacing w:line="54" w:lineRule="exact"/>
        <w:rPr>
          <w:rFonts w:ascii="Cambria" w:eastAsia="Cambria" w:hAnsi="Cambria"/>
          <w:color w:val="404040"/>
          <w:sz w:val="23"/>
        </w:rPr>
      </w:pPr>
    </w:p>
    <w:p w:rsidR="003276C8" w:rsidRDefault="003276C8">
      <w:pPr>
        <w:numPr>
          <w:ilvl w:val="0"/>
          <w:numId w:val="3"/>
        </w:numPr>
        <w:tabs>
          <w:tab w:val="left" w:pos="368"/>
        </w:tabs>
        <w:spacing w:line="0" w:lineRule="atLeast"/>
        <w:ind w:left="368" w:hanging="368"/>
        <w:rPr>
          <w:rFonts w:ascii="Cambria" w:eastAsia="Cambria" w:hAnsi="Cambria"/>
          <w:color w:val="404040"/>
          <w:sz w:val="23"/>
        </w:rPr>
      </w:pPr>
      <w:r>
        <w:rPr>
          <w:rFonts w:ascii="Cambria" w:eastAsia="Cambria" w:hAnsi="Cambria"/>
          <w:b/>
          <w:color w:val="404040"/>
          <w:sz w:val="23"/>
        </w:rPr>
        <w:t>Database</w:t>
      </w:r>
      <w:r w:rsidR="00493C1C">
        <w:rPr>
          <w:rFonts w:ascii="Cambria" w:eastAsia="Cambria" w:hAnsi="Cambria"/>
          <w:color w:val="404040"/>
          <w:sz w:val="23"/>
        </w:rPr>
        <w:t xml:space="preserve">: </w:t>
      </w:r>
      <w:proofErr w:type="spellStart"/>
      <w:r w:rsidR="00493C1C">
        <w:rPr>
          <w:rFonts w:ascii="Cambria" w:eastAsia="Cambria" w:hAnsi="Cambria"/>
          <w:color w:val="404040"/>
          <w:sz w:val="23"/>
        </w:rPr>
        <w:t>MySQL</w:t>
      </w:r>
      <w:proofErr w:type="spellEnd"/>
      <w:r w:rsidR="00493C1C">
        <w:rPr>
          <w:rFonts w:ascii="Cambria" w:eastAsia="Cambria" w:hAnsi="Cambria"/>
          <w:color w:val="404040"/>
          <w:sz w:val="23"/>
        </w:rPr>
        <w:t xml:space="preserve">, </w:t>
      </w:r>
      <w:proofErr w:type="spellStart"/>
      <w:r w:rsidR="00493C1C">
        <w:rPr>
          <w:rFonts w:ascii="Cambria" w:eastAsia="Cambria" w:hAnsi="Cambria"/>
          <w:color w:val="404040"/>
          <w:sz w:val="23"/>
        </w:rPr>
        <w:t>PostgreSQL</w:t>
      </w:r>
      <w:proofErr w:type="spellEnd"/>
    </w:p>
    <w:p w:rsidR="006D4D72" w:rsidRPr="006D4D72" w:rsidRDefault="006D4D72" w:rsidP="006D4D72">
      <w:pPr>
        <w:rPr>
          <w:rFonts w:ascii="Cambria" w:eastAsia="Cambria" w:hAnsi="Cambria"/>
          <w:color w:val="404040"/>
          <w:sz w:val="8"/>
        </w:rPr>
      </w:pPr>
    </w:p>
    <w:p w:rsidR="006D4D72" w:rsidRPr="006D4D72" w:rsidRDefault="006D4D72">
      <w:pPr>
        <w:numPr>
          <w:ilvl w:val="0"/>
          <w:numId w:val="3"/>
        </w:numPr>
        <w:tabs>
          <w:tab w:val="left" w:pos="368"/>
        </w:tabs>
        <w:spacing w:line="0" w:lineRule="atLeast"/>
        <w:ind w:left="368" w:hanging="368"/>
        <w:rPr>
          <w:rFonts w:ascii="Cambria" w:eastAsia="Cambria" w:hAnsi="Cambria"/>
          <w:b/>
          <w:color w:val="404040"/>
          <w:sz w:val="23"/>
        </w:rPr>
      </w:pPr>
      <w:r>
        <w:rPr>
          <w:rFonts w:ascii="Cambria" w:eastAsia="Cambria" w:hAnsi="Cambria"/>
          <w:b/>
          <w:color w:val="404040"/>
          <w:sz w:val="23"/>
        </w:rPr>
        <w:t xml:space="preserve">Applications: </w:t>
      </w:r>
      <w:proofErr w:type="spellStart"/>
      <w:r w:rsidRPr="006D4D72">
        <w:rPr>
          <w:rFonts w:ascii="Cambria" w:eastAsia="Cambria" w:hAnsi="Cambria"/>
          <w:color w:val="404040"/>
          <w:sz w:val="23"/>
        </w:rPr>
        <w:t>IntelliJ</w:t>
      </w:r>
      <w:proofErr w:type="spellEnd"/>
      <w:r w:rsidRPr="006D4D72">
        <w:rPr>
          <w:rFonts w:ascii="Cambria" w:eastAsia="Cambria" w:hAnsi="Cambria"/>
          <w:color w:val="404040"/>
          <w:sz w:val="23"/>
        </w:rPr>
        <w:t xml:space="preserve"> Idea</w:t>
      </w:r>
      <w:r>
        <w:rPr>
          <w:rFonts w:ascii="Cambria" w:eastAsia="Cambria" w:hAnsi="Cambria"/>
          <w:color w:val="404040"/>
          <w:sz w:val="23"/>
        </w:rPr>
        <w:t xml:space="preserve">, </w:t>
      </w:r>
      <w:proofErr w:type="spellStart"/>
      <w:r>
        <w:rPr>
          <w:rFonts w:ascii="Cambria" w:eastAsia="Cambria" w:hAnsi="Cambria"/>
          <w:color w:val="404040"/>
          <w:sz w:val="23"/>
        </w:rPr>
        <w:t>PyCharm</w:t>
      </w:r>
      <w:proofErr w:type="spellEnd"/>
      <w:r>
        <w:rPr>
          <w:rFonts w:ascii="Cambria" w:eastAsia="Cambria" w:hAnsi="Cambria"/>
          <w:color w:val="404040"/>
          <w:sz w:val="23"/>
        </w:rPr>
        <w:t>, Visual-Studio Code</w:t>
      </w:r>
      <w:proofErr w:type="gramStart"/>
      <w:r>
        <w:rPr>
          <w:rFonts w:ascii="Cambria" w:eastAsia="Cambria" w:hAnsi="Cambria"/>
          <w:color w:val="404040"/>
          <w:sz w:val="23"/>
        </w:rPr>
        <w:t>,  XAMPP</w:t>
      </w:r>
      <w:proofErr w:type="gramEnd"/>
      <w:r>
        <w:rPr>
          <w:rFonts w:ascii="Cambria" w:eastAsia="Cambria" w:hAnsi="Cambria"/>
          <w:color w:val="404040"/>
          <w:sz w:val="23"/>
        </w:rPr>
        <w:t>.</w:t>
      </w:r>
    </w:p>
    <w:p w:rsidR="006D4D72" w:rsidRPr="006D4D72" w:rsidRDefault="006D4D72" w:rsidP="006D4D72">
      <w:pPr>
        <w:pStyle w:val="ListParagraph"/>
        <w:rPr>
          <w:rFonts w:ascii="Cambria" w:eastAsia="Cambria" w:hAnsi="Cambria"/>
          <w:b/>
          <w:color w:val="404040"/>
          <w:sz w:val="8"/>
        </w:rPr>
      </w:pPr>
    </w:p>
    <w:p w:rsidR="006D4D72" w:rsidRPr="006D4D72" w:rsidRDefault="006D4D72">
      <w:pPr>
        <w:numPr>
          <w:ilvl w:val="0"/>
          <w:numId w:val="3"/>
        </w:numPr>
        <w:tabs>
          <w:tab w:val="left" w:pos="368"/>
        </w:tabs>
        <w:spacing w:line="0" w:lineRule="atLeast"/>
        <w:ind w:left="368" w:hanging="368"/>
        <w:rPr>
          <w:rFonts w:ascii="Cambria" w:eastAsia="Cambria" w:hAnsi="Cambria"/>
          <w:b/>
          <w:color w:val="404040"/>
          <w:sz w:val="23"/>
        </w:rPr>
      </w:pPr>
      <w:r>
        <w:rPr>
          <w:rFonts w:ascii="Cambria" w:eastAsia="Cambria" w:hAnsi="Cambria"/>
          <w:b/>
          <w:color w:val="404040"/>
          <w:sz w:val="23"/>
        </w:rPr>
        <w:t xml:space="preserve">Version Control: </w:t>
      </w:r>
      <w:proofErr w:type="spellStart"/>
      <w:r>
        <w:rPr>
          <w:rFonts w:ascii="Cambria" w:eastAsia="Cambria" w:hAnsi="Cambria"/>
          <w:color w:val="404040"/>
          <w:sz w:val="23"/>
        </w:rPr>
        <w:t>Github</w:t>
      </w:r>
      <w:proofErr w:type="spellEnd"/>
      <w:r>
        <w:rPr>
          <w:rFonts w:ascii="Cambria" w:eastAsia="Cambria" w:hAnsi="Cambria"/>
          <w:color w:val="404040"/>
          <w:sz w:val="23"/>
        </w:rPr>
        <w:t xml:space="preserve">, </w:t>
      </w:r>
      <w:proofErr w:type="spellStart"/>
      <w:r>
        <w:rPr>
          <w:rFonts w:ascii="Cambria" w:eastAsia="Cambria" w:hAnsi="Cambria"/>
          <w:color w:val="404040"/>
          <w:sz w:val="23"/>
        </w:rPr>
        <w:t>Bitbucket</w:t>
      </w:r>
      <w:proofErr w:type="spellEnd"/>
      <w:r>
        <w:rPr>
          <w:rFonts w:ascii="Cambria" w:eastAsia="Cambria" w:hAnsi="Cambria"/>
          <w:color w:val="404040"/>
          <w:sz w:val="23"/>
        </w:rPr>
        <w:t>.</w:t>
      </w:r>
    </w:p>
    <w:p w:rsidR="003276C8" w:rsidRDefault="003276C8">
      <w:pPr>
        <w:spacing w:line="378" w:lineRule="exact"/>
        <w:rPr>
          <w:rFonts w:ascii="Times New Roman" w:eastAsia="Times New Roman" w:hAnsi="Times New Roman"/>
        </w:rPr>
      </w:pPr>
    </w:p>
    <w:p w:rsidR="00866738" w:rsidRDefault="003276C8" w:rsidP="00866738">
      <w:pPr>
        <w:spacing w:line="0" w:lineRule="atLeast"/>
        <w:ind w:left="8"/>
        <w:rPr>
          <w:rFonts w:ascii="Cambria" w:eastAsia="Cambria" w:hAnsi="Cambria"/>
          <w:b/>
          <w:color w:val="404040"/>
          <w:sz w:val="23"/>
        </w:rPr>
      </w:pPr>
      <w:r>
        <w:rPr>
          <w:rFonts w:ascii="Cambria" w:eastAsia="Cambria" w:hAnsi="Cambria"/>
          <w:b/>
          <w:color w:val="404040"/>
          <w:sz w:val="23"/>
        </w:rPr>
        <w:t>ORGANIZING SKILLS</w:t>
      </w:r>
    </w:p>
    <w:p w:rsidR="00866738" w:rsidRPr="00866738" w:rsidRDefault="00866738" w:rsidP="00866738">
      <w:pPr>
        <w:spacing w:line="0" w:lineRule="atLeast"/>
        <w:ind w:left="8"/>
        <w:rPr>
          <w:rFonts w:ascii="Cambria" w:eastAsia="Cambria" w:hAnsi="Cambria"/>
          <w:b/>
          <w:color w:val="404040"/>
          <w:sz w:val="8"/>
        </w:rPr>
      </w:pPr>
    </w:p>
    <w:p w:rsidR="003276C8" w:rsidRDefault="008C6FDE" w:rsidP="00866738">
      <w:pPr>
        <w:spacing w:line="0" w:lineRule="atLeast"/>
        <w:ind w:left="8"/>
        <w:rPr>
          <w:rFonts w:ascii="Symbol" w:eastAsia="Symbol" w:hAnsi="Symbol"/>
          <w:color w:val="404040"/>
          <w:sz w:val="23"/>
        </w:rPr>
      </w:pPr>
      <w:r>
        <w:rPr>
          <w:rFonts w:ascii="Cambria" w:eastAsia="Cambria" w:hAnsi="Cambria"/>
          <w:color w:val="404040"/>
          <w:sz w:val="23"/>
        </w:rPr>
        <w:t xml:space="preserve">1 month </w:t>
      </w:r>
      <w:r w:rsidR="003276C8">
        <w:rPr>
          <w:rFonts w:ascii="Cambria" w:eastAsia="Cambria" w:hAnsi="Cambria"/>
          <w:color w:val="404040"/>
          <w:sz w:val="23"/>
        </w:rPr>
        <w:t xml:space="preserve">Industrial </w:t>
      </w:r>
      <w:r>
        <w:rPr>
          <w:rFonts w:ascii="Cambria" w:eastAsia="Cambria" w:hAnsi="Cambria"/>
          <w:color w:val="404040"/>
          <w:sz w:val="23"/>
        </w:rPr>
        <w:t>t</w:t>
      </w:r>
      <w:r w:rsidR="00493C1C">
        <w:rPr>
          <w:rFonts w:ascii="Cambria" w:eastAsia="Cambria" w:hAnsi="Cambria"/>
          <w:color w:val="404040"/>
          <w:sz w:val="23"/>
        </w:rPr>
        <w:t>raining</w:t>
      </w:r>
      <w:r w:rsidR="003276C8">
        <w:rPr>
          <w:rFonts w:ascii="Cambria" w:eastAsia="Cambria" w:hAnsi="Cambria"/>
          <w:color w:val="404040"/>
          <w:sz w:val="23"/>
        </w:rPr>
        <w:t xml:space="preserve"> </w:t>
      </w:r>
      <w:r w:rsidR="00493C1C">
        <w:rPr>
          <w:rFonts w:ascii="Cambria" w:eastAsia="Cambria" w:hAnsi="Cambria"/>
          <w:color w:val="404040"/>
          <w:sz w:val="23"/>
        </w:rPr>
        <w:t xml:space="preserve">in Function-7 </w:t>
      </w:r>
      <w:r>
        <w:rPr>
          <w:rFonts w:ascii="Cambria" w:eastAsia="Cambria" w:hAnsi="Cambria"/>
          <w:color w:val="404040"/>
          <w:sz w:val="23"/>
        </w:rPr>
        <w:t>Info Technologies Pvt. Ltd.,</w:t>
      </w:r>
      <w:r w:rsidR="003276C8">
        <w:rPr>
          <w:rFonts w:ascii="Cambria" w:eastAsia="Cambria" w:hAnsi="Cambria"/>
          <w:color w:val="404040"/>
          <w:sz w:val="23"/>
        </w:rPr>
        <w:t xml:space="preserve"> </w:t>
      </w:r>
      <w:r>
        <w:rPr>
          <w:rFonts w:ascii="Cambria" w:eastAsia="Cambria" w:hAnsi="Cambria"/>
          <w:color w:val="404040"/>
          <w:sz w:val="23"/>
        </w:rPr>
        <w:t>Gwalior (M.P.)</w:t>
      </w:r>
      <w:r w:rsidR="003276C8">
        <w:rPr>
          <w:rFonts w:ascii="Cambria" w:eastAsia="Cambria" w:hAnsi="Cambria"/>
          <w:color w:val="404040"/>
          <w:sz w:val="23"/>
        </w:rPr>
        <w:t xml:space="preserve"> in 201</w:t>
      </w:r>
      <w:r>
        <w:rPr>
          <w:rFonts w:ascii="Cambria" w:eastAsia="Cambria" w:hAnsi="Cambria"/>
          <w:color w:val="404040"/>
          <w:sz w:val="23"/>
        </w:rPr>
        <w:t>7</w:t>
      </w:r>
      <w:r w:rsidR="003276C8">
        <w:rPr>
          <w:rFonts w:ascii="Cambria" w:eastAsia="Cambria" w:hAnsi="Cambria"/>
          <w:color w:val="404040"/>
          <w:sz w:val="23"/>
        </w:rPr>
        <w:t>.</w:t>
      </w:r>
      <w:r w:rsidR="003276C8">
        <w:rPr>
          <w:rFonts w:ascii="Symbol" w:eastAsia="Symbol" w:hAnsi="Symbol"/>
          <w:color w:val="404040"/>
          <w:sz w:val="23"/>
        </w:rPr>
        <w:t></w:t>
      </w:r>
      <w:r>
        <w:rPr>
          <w:rFonts w:ascii="Cambria" w:eastAsia="Cambria" w:hAnsi="Cambria"/>
          <w:color w:val="404040"/>
          <w:sz w:val="23"/>
        </w:rPr>
        <w:t>Mainly focused in Web Designing and Web Development Technologies</w:t>
      </w:r>
      <w:r w:rsidR="003276C8">
        <w:rPr>
          <w:rFonts w:ascii="Cambria" w:eastAsia="Cambria" w:hAnsi="Cambria"/>
          <w:color w:val="404040"/>
          <w:sz w:val="23"/>
        </w:rPr>
        <w:t>.</w:t>
      </w:r>
      <w:r w:rsidR="003276C8">
        <w:rPr>
          <w:rFonts w:ascii="Symbol" w:eastAsia="Symbol" w:hAnsi="Symbol"/>
          <w:color w:val="404040"/>
          <w:sz w:val="23"/>
        </w:rPr>
        <w:t></w:t>
      </w:r>
    </w:p>
    <w:p w:rsidR="003276C8" w:rsidRDefault="003276C8">
      <w:pPr>
        <w:spacing w:line="400" w:lineRule="exact"/>
        <w:rPr>
          <w:rFonts w:ascii="Symbol" w:eastAsia="Symbol" w:hAnsi="Symbol"/>
          <w:color w:val="404040"/>
          <w:sz w:val="23"/>
        </w:rPr>
      </w:pPr>
    </w:p>
    <w:p w:rsidR="00866738" w:rsidRDefault="00866738">
      <w:pPr>
        <w:spacing w:line="400" w:lineRule="exact"/>
        <w:rPr>
          <w:rFonts w:ascii="Times New Roman" w:eastAsia="Times New Roman" w:hAnsi="Times New Roman"/>
        </w:rPr>
      </w:pPr>
    </w:p>
    <w:p w:rsidR="003276C8" w:rsidRDefault="003276C8">
      <w:pPr>
        <w:spacing w:line="0" w:lineRule="atLeast"/>
        <w:ind w:left="8"/>
        <w:rPr>
          <w:rFonts w:ascii="Cambria" w:eastAsia="Cambria" w:hAnsi="Cambria"/>
          <w:b/>
          <w:color w:val="2A7B88"/>
          <w:sz w:val="28"/>
        </w:rPr>
      </w:pPr>
      <w:r>
        <w:rPr>
          <w:rFonts w:ascii="Cambria" w:eastAsia="Cambria" w:hAnsi="Cambria"/>
          <w:b/>
          <w:color w:val="2A7B88"/>
          <w:sz w:val="28"/>
        </w:rPr>
        <w:t>Areas of Interest</w:t>
      </w:r>
    </w:p>
    <w:p w:rsidR="008C6FDE" w:rsidRDefault="003276C8" w:rsidP="008C6FDE">
      <w:pPr>
        <w:tabs>
          <w:tab w:val="left" w:pos="347"/>
        </w:tabs>
        <w:ind w:left="8"/>
        <w:rPr>
          <w:rFonts w:ascii="Symbol" w:eastAsia="Symbol" w:hAnsi="Symbol"/>
          <w:color w:val="404040"/>
          <w:sz w:val="22"/>
        </w:rPr>
      </w:pPr>
      <w:proofErr w:type="gramStart"/>
      <w:r>
        <w:rPr>
          <w:rFonts w:ascii="Symbol" w:eastAsia="Symbol" w:hAnsi="Symbol"/>
          <w:color w:val="404040"/>
        </w:rPr>
        <w:t></w:t>
      </w:r>
      <w:r>
        <w:rPr>
          <w:rFonts w:ascii="Symbol" w:eastAsia="Symbol" w:hAnsi="Symbol"/>
          <w:color w:val="404040"/>
          <w:sz w:val="36"/>
          <w:vertAlign w:val="subscript"/>
        </w:rPr>
        <w:t></w:t>
      </w:r>
      <w:r>
        <w:rPr>
          <w:rFonts w:ascii="Times New Roman" w:eastAsia="Times New Roman" w:hAnsi="Times New Roman"/>
        </w:rPr>
        <w:tab/>
      </w:r>
      <w:r w:rsidR="00AD10BD">
        <w:rPr>
          <w:rFonts w:ascii="Cambria" w:eastAsia="Cambria" w:hAnsi="Cambria"/>
          <w:color w:val="404040"/>
          <w:sz w:val="22"/>
        </w:rPr>
        <w:t>Software Development</w:t>
      </w:r>
      <w:r>
        <w:rPr>
          <w:rFonts w:ascii="Cambria" w:eastAsia="Cambria" w:hAnsi="Cambria"/>
          <w:color w:val="404040"/>
          <w:sz w:val="22"/>
        </w:rPr>
        <w:t>.</w:t>
      </w:r>
      <w:proofErr w:type="gramEnd"/>
    </w:p>
    <w:p w:rsidR="008C6FDE" w:rsidRDefault="008C6FDE" w:rsidP="008C6FDE">
      <w:pPr>
        <w:tabs>
          <w:tab w:val="left" w:pos="347"/>
        </w:tabs>
        <w:ind w:left="8"/>
        <w:rPr>
          <w:rFonts w:ascii="Symbol" w:eastAsia="Symbol" w:hAnsi="Symbol"/>
          <w:color w:val="404040"/>
          <w:sz w:val="22"/>
        </w:rPr>
      </w:pPr>
      <w:proofErr w:type="gramStart"/>
      <w:r>
        <w:rPr>
          <w:rFonts w:ascii="Symbol" w:eastAsia="Symbol" w:hAnsi="Symbol"/>
          <w:color w:val="404040"/>
        </w:rPr>
        <w:t></w:t>
      </w:r>
      <w:r>
        <w:rPr>
          <w:rFonts w:ascii="Symbol" w:eastAsia="Symbol" w:hAnsi="Symbol"/>
          <w:color w:val="404040"/>
        </w:rPr>
        <w:tab/>
      </w:r>
      <w:r>
        <w:rPr>
          <w:rFonts w:ascii="Cambria" w:eastAsia="Cambria" w:hAnsi="Cambria"/>
          <w:color w:val="404040"/>
          <w:sz w:val="22"/>
        </w:rPr>
        <w:t>Web Designing and Development.</w:t>
      </w:r>
      <w:proofErr w:type="gramEnd"/>
    </w:p>
    <w:p w:rsidR="003276C8" w:rsidRDefault="008C6FDE">
      <w:pPr>
        <w:numPr>
          <w:ilvl w:val="0"/>
          <w:numId w:val="4"/>
        </w:numPr>
        <w:tabs>
          <w:tab w:val="left" w:pos="368"/>
        </w:tabs>
        <w:spacing w:line="0" w:lineRule="atLeast"/>
        <w:ind w:left="368" w:hanging="368"/>
        <w:rPr>
          <w:rFonts w:ascii="Symbol" w:eastAsia="Symbol" w:hAnsi="Symbol"/>
          <w:color w:val="404040"/>
          <w:sz w:val="23"/>
        </w:rPr>
      </w:pPr>
      <w:r>
        <w:rPr>
          <w:rFonts w:ascii="Cambria" w:eastAsia="Cambria" w:hAnsi="Cambria"/>
          <w:color w:val="404040"/>
          <w:sz w:val="23"/>
        </w:rPr>
        <w:t>Android Development</w:t>
      </w:r>
      <w:r w:rsidR="003276C8">
        <w:rPr>
          <w:rFonts w:ascii="Cambria" w:eastAsia="Cambria" w:hAnsi="Cambria"/>
          <w:color w:val="404040"/>
          <w:sz w:val="23"/>
        </w:rPr>
        <w:t>.</w:t>
      </w:r>
      <w:r w:rsidR="003276C8">
        <w:rPr>
          <w:rFonts w:ascii="Symbol" w:eastAsia="Symbol" w:hAnsi="Symbol"/>
          <w:color w:val="404040"/>
          <w:sz w:val="23"/>
        </w:rPr>
        <w:t></w:t>
      </w:r>
    </w:p>
    <w:p w:rsidR="003276C8" w:rsidRDefault="003276C8">
      <w:pPr>
        <w:spacing w:line="38" w:lineRule="exact"/>
        <w:rPr>
          <w:rFonts w:ascii="Symbol" w:eastAsia="Symbol" w:hAnsi="Symbol"/>
          <w:color w:val="404040"/>
          <w:sz w:val="23"/>
        </w:rPr>
      </w:pPr>
    </w:p>
    <w:p w:rsidR="003276C8" w:rsidRDefault="003276C8">
      <w:pPr>
        <w:numPr>
          <w:ilvl w:val="0"/>
          <w:numId w:val="4"/>
        </w:numPr>
        <w:tabs>
          <w:tab w:val="left" w:pos="368"/>
        </w:tabs>
        <w:spacing w:line="0" w:lineRule="atLeast"/>
        <w:ind w:left="368" w:hanging="368"/>
        <w:rPr>
          <w:rFonts w:ascii="Symbol" w:eastAsia="Symbol" w:hAnsi="Symbol"/>
          <w:color w:val="404040"/>
          <w:sz w:val="23"/>
        </w:rPr>
      </w:pPr>
      <w:r>
        <w:rPr>
          <w:rFonts w:ascii="Cambria" w:eastAsia="Cambria" w:hAnsi="Cambria"/>
          <w:color w:val="404040"/>
          <w:sz w:val="23"/>
        </w:rPr>
        <w:t>Cloud Computing.</w:t>
      </w:r>
      <w:r>
        <w:rPr>
          <w:rFonts w:ascii="Symbol" w:eastAsia="Symbol" w:hAnsi="Symbol"/>
          <w:color w:val="404040"/>
          <w:sz w:val="23"/>
        </w:rPr>
        <w:t></w:t>
      </w:r>
    </w:p>
    <w:p w:rsidR="003276C8" w:rsidRDefault="003276C8">
      <w:pPr>
        <w:spacing w:line="0" w:lineRule="atLeast"/>
        <w:ind w:left="8"/>
        <w:rPr>
          <w:rFonts w:ascii="Symbol" w:eastAsia="Symbol" w:hAnsi="Symbol"/>
          <w:color w:val="404040"/>
          <w:sz w:val="23"/>
        </w:rPr>
      </w:pPr>
      <w:r>
        <w:rPr>
          <w:rFonts w:ascii="Symbol" w:eastAsia="Symbol" w:hAnsi="Symbol"/>
          <w:color w:val="404040"/>
          <w:sz w:val="23"/>
        </w:rPr>
        <w:t></w:t>
      </w:r>
    </w:p>
    <w:p w:rsidR="003276C8" w:rsidRDefault="003276C8">
      <w:pPr>
        <w:spacing w:line="328" w:lineRule="exact"/>
        <w:rPr>
          <w:rFonts w:ascii="Times New Roman" w:eastAsia="Times New Roman" w:hAnsi="Times New Roman"/>
        </w:rPr>
      </w:pPr>
    </w:p>
    <w:p w:rsidR="003276C8" w:rsidRDefault="003276C8">
      <w:pPr>
        <w:spacing w:line="0" w:lineRule="atLeast"/>
        <w:ind w:left="8"/>
        <w:rPr>
          <w:rFonts w:ascii="Cambria" w:eastAsia="Cambria" w:hAnsi="Cambria"/>
          <w:b/>
          <w:color w:val="2A7B88"/>
          <w:sz w:val="28"/>
        </w:rPr>
      </w:pPr>
      <w:r>
        <w:rPr>
          <w:rFonts w:ascii="Cambria" w:eastAsia="Cambria" w:hAnsi="Cambria"/>
          <w:b/>
          <w:color w:val="2A7B88"/>
          <w:sz w:val="28"/>
        </w:rPr>
        <w:t>Personal Abilities</w:t>
      </w:r>
    </w:p>
    <w:p w:rsidR="003276C8" w:rsidRDefault="003276C8">
      <w:pPr>
        <w:spacing w:line="106" w:lineRule="exact"/>
        <w:rPr>
          <w:rFonts w:ascii="Times New Roman" w:eastAsia="Times New Roman" w:hAnsi="Times New Roman"/>
        </w:rPr>
      </w:pPr>
    </w:p>
    <w:p w:rsidR="003276C8" w:rsidRDefault="003276C8">
      <w:pPr>
        <w:numPr>
          <w:ilvl w:val="0"/>
          <w:numId w:val="5"/>
        </w:numPr>
        <w:tabs>
          <w:tab w:val="left" w:pos="368"/>
        </w:tabs>
        <w:spacing w:line="0" w:lineRule="atLeast"/>
        <w:ind w:left="368" w:hanging="368"/>
        <w:rPr>
          <w:rFonts w:ascii="Cambria" w:eastAsia="Cambria" w:hAnsi="Cambria"/>
          <w:color w:val="404040"/>
          <w:sz w:val="19"/>
        </w:rPr>
      </w:pPr>
      <w:r>
        <w:rPr>
          <w:rFonts w:ascii="Cambria" w:eastAsia="Cambria" w:hAnsi="Cambria"/>
          <w:color w:val="404040"/>
          <w:sz w:val="22"/>
        </w:rPr>
        <w:t>Ability to make sound decisions.</w:t>
      </w:r>
    </w:p>
    <w:p w:rsidR="003276C8" w:rsidRDefault="003276C8">
      <w:pPr>
        <w:spacing w:line="51" w:lineRule="exact"/>
        <w:rPr>
          <w:rFonts w:ascii="Cambria" w:eastAsia="Cambria" w:hAnsi="Cambria"/>
          <w:color w:val="404040"/>
          <w:sz w:val="19"/>
        </w:rPr>
      </w:pPr>
    </w:p>
    <w:p w:rsidR="003276C8" w:rsidRDefault="003276C8">
      <w:pPr>
        <w:numPr>
          <w:ilvl w:val="0"/>
          <w:numId w:val="5"/>
        </w:numPr>
        <w:tabs>
          <w:tab w:val="left" w:pos="368"/>
        </w:tabs>
        <w:spacing w:line="0" w:lineRule="atLeast"/>
        <w:ind w:left="368" w:hanging="368"/>
        <w:rPr>
          <w:rFonts w:ascii="Cambria" w:eastAsia="Cambria" w:hAnsi="Cambria"/>
          <w:color w:val="404040"/>
          <w:sz w:val="19"/>
        </w:rPr>
      </w:pPr>
      <w:r>
        <w:rPr>
          <w:rFonts w:ascii="Cambria" w:eastAsia="Cambria" w:hAnsi="Cambria"/>
          <w:color w:val="404040"/>
          <w:sz w:val="22"/>
        </w:rPr>
        <w:t>Good communication and organizing skills.</w:t>
      </w:r>
    </w:p>
    <w:p w:rsidR="003276C8" w:rsidRDefault="003276C8">
      <w:pPr>
        <w:spacing w:line="51" w:lineRule="exact"/>
        <w:rPr>
          <w:rFonts w:ascii="Cambria" w:eastAsia="Cambria" w:hAnsi="Cambria"/>
          <w:color w:val="404040"/>
          <w:sz w:val="19"/>
        </w:rPr>
      </w:pPr>
    </w:p>
    <w:p w:rsidR="003276C8" w:rsidRDefault="003276C8">
      <w:pPr>
        <w:numPr>
          <w:ilvl w:val="0"/>
          <w:numId w:val="5"/>
        </w:numPr>
        <w:tabs>
          <w:tab w:val="left" w:pos="368"/>
        </w:tabs>
        <w:spacing w:line="0" w:lineRule="atLeast"/>
        <w:ind w:left="368" w:hanging="368"/>
        <w:rPr>
          <w:rFonts w:ascii="Cambria" w:eastAsia="Cambria" w:hAnsi="Cambria"/>
          <w:color w:val="404040"/>
          <w:sz w:val="19"/>
        </w:rPr>
      </w:pPr>
      <w:r>
        <w:rPr>
          <w:rFonts w:ascii="Cambria" w:eastAsia="Cambria" w:hAnsi="Cambria"/>
          <w:color w:val="404040"/>
          <w:sz w:val="22"/>
        </w:rPr>
        <w:t>Make people to understand the situation quickly.</w:t>
      </w:r>
    </w:p>
    <w:p w:rsidR="003276C8" w:rsidRDefault="003276C8">
      <w:pPr>
        <w:spacing w:line="37" w:lineRule="exact"/>
        <w:rPr>
          <w:rFonts w:ascii="Cambria" w:eastAsia="Cambria" w:hAnsi="Cambria"/>
          <w:color w:val="404040"/>
          <w:sz w:val="19"/>
        </w:rPr>
      </w:pPr>
    </w:p>
    <w:p w:rsidR="00866738" w:rsidRPr="00866738" w:rsidRDefault="003276C8" w:rsidP="00866738">
      <w:pPr>
        <w:numPr>
          <w:ilvl w:val="0"/>
          <w:numId w:val="5"/>
        </w:numPr>
        <w:tabs>
          <w:tab w:val="left" w:pos="368"/>
        </w:tabs>
        <w:spacing w:line="0" w:lineRule="atLeast"/>
        <w:ind w:left="368" w:hanging="368"/>
        <w:rPr>
          <w:rFonts w:ascii="Cambria" w:eastAsia="Cambria" w:hAnsi="Cambria"/>
          <w:b/>
          <w:color w:val="2A7B88"/>
          <w:sz w:val="28"/>
        </w:rPr>
      </w:pPr>
      <w:r w:rsidRPr="00866738">
        <w:rPr>
          <w:rFonts w:ascii="Cambria" w:eastAsia="Cambria" w:hAnsi="Cambria"/>
          <w:color w:val="404040"/>
          <w:sz w:val="22"/>
        </w:rPr>
        <w:t>Pragmatic.</w:t>
      </w:r>
    </w:p>
    <w:p w:rsidR="00866738" w:rsidRDefault="00866738" w:rsidP="00866738">
      <w:pPr>
        <w:pStyle w:val="ListParagraph"/>
        <w:rPr>
          <w:rFonts w:ascii="Cambria" w:eastAsia="Cambria" w:hAnsi="Cambria"/>
          <w:b/>
          <w:color w:val="2A7B88"/>
          <w:sz w:val="28"/>
        </w:rPr>
      </w:pPr>
    </w:p>
    <w:p w:rsidR="00866738" w:rsidRDefault="00866738" w:rsidP="00866738">
      <w:pPr>
        <w:pStyle w:val="ListParagraph"/>
        <w:rPr>
          <w:rFonts w:ascii="Cambria" w:eastAsia="Cambria" w:hAnsi="Cambria"/>
          <w:b/>
          <w:color w:val="2A7B88"/>
          <w:sz w:val="28"/>
        </w:rPr>
      </w:pPr>
    </w:p>
    <w:p w:rsidR="003276C8" w:rsidRDefault="00866738" w:rsidP="00866738">
      <w:pPr>
        <w:tabs>
          <w:tab w:val="left" w:pos="368"/>
        </w:tabs>
        <w:spacing w:line="0" w:lineRule="atLeast"/>
        <w:rPr>
          <w:rFonts w:ascii="Cambria" w:eastAsia="Cambria" w:hAnsi="Cambria"/>
          <w:b/>
          <w:color w:val="2A7B88"/>
          <w:sz w:val="28"/>
        </w:rPr>
      </w:pPr>
      <w:r>
        <w:rPr>
          <w:rFonts w:ascii="Cambria" w:eastAsia="Cambria" w:hAnsi="Cambria"/>
          <w:b/>
          <w:color w:val="2A7B88"/>
          <w:sz w:val="28"/>
        </w:rPr>
        <w:t xml:space="preserve"> </w:t>
      </w:r>
      <w:r w:rsidR="003276C8">
        <w:rPr>
          <w:rFonts w:ascii="Cambria" w:eastAsia="Cambria" w:hAnsi="Cambria"/>
          <w:b/>
          <w:color w:val="2A7B88"/>
          <w:sz w:val="28"/>
        </w:rPr>
        <w:t>Extra-Curricular Activities &amp; Hobbies</w:t>
      </w:r>
    </w:p>
    <w:p w:rsidR="003276C8" w:rsidRDefault="003276C8">
      <w:pPr>
        <w:spacing w:line="0" w:lineRule="atLeast"/>
        <w:rPr>
          <w:rFonts w:ascii="Cambria" w:eastAsia="Cambria" w:hAnsi="Cambria"/>
          <w:b/>
          <w:color w:val="2A7B88"/>
          <w:sz w:val="28"/>
        </w:rPr>
        <w:sectPr w:rsidR="003276C8">
          <w:pgSz w:w="12240" w:h="15840"/>
          <w:pgMar w:top="1440" w:right="1400" w:bottom="0" w:left="1160" w:header="0" w:footer="0" w:gutter="0"/>
          <w:cols w:space="0" w:equalWidth="0">
            <w:col w:w="9680"/>
          </w:cols>
          <w:docGrid w:linePitch="360"/>
        </w:sectPr>
      </w:pPr>
    </w:p>
    <w:p w:rsidR="003276C8" w:rsidRDefault="003276C8">
      <w:pPr>
        <w:spacing w:line="0" w:lineRule="atLeast"/>
        <w:rPr>
          <w:rFonts w:ascii="Symbol" w:eastAsia="Symbol" w:hAnsi="Symbol"/>
          <w:color w:val="404040"/>
          <w:sz w:val="16"/>
          <w:vertAlign w:val="subscript"/>
        </w:rPr>
      </w:pPr>
      <w:r>
        <w:rPr>
          <w:rFonts w:ascii="Symbol" w:eastAsia="Symbol" w:hAnsi="Symbol"/>
          <w:color w:val="404040"/>
          <w:sz w:val="13"/>
        </w:rPr>
        <w:lastRenderedPageBreak/>
        <w:t></w:t>
      </w:r>
      <w:r>
        <w:rPr>
          <w:rFonts w:ascii="Symbol" w:eastAsia="Symbol" w:hAnsi="Symbol"/>
          <w:color w:val="404040"/>
          <w:sz w:val="16"/>
          <w:vertAlign w:val="subscript"/>
        </w:rPr>
        <w:t></w:t>
      </w:r>
    </w:p>
    <w:p w:rsidR="003276C8" w:rsidRDefault="003276C8">
      <w:pPr>
        <w:spacing w:line="247" w:lineRule="exact"/>
        <w:rPr>
          <w:rFonts w:ascii="Times New Roman" w:eastAsia="Times New Roman" w:hAnsi="Times New Roman"/>
        </w:rPr>
      </w:pPr>
    </w:p>
    <w:p w:rsidR="003276C8" w:rsidRDefault="003276C8">
      <w:pPr>
        <w:spacing w:line="0" w:lineRule="atLeast"/>
        <w:rPr>
          <w:rFonts w:ascii="Symbol" w:eastAsia="Symbol" w:hAnsi="Symbol"/>
          <w:color w:val="404040"/>
          <w:sz w:val="16"/>
          <w:vertAlign w:val="subscript"/>
        </w:rPr>
      </w:pPr>
      <w:r>
        <w:rPr>
          <w:rFonts w:ascii="Symbol" w:eastAsia="Symbol" w:hAnsi="Symbol"/>
          <w:color w:val="404040"/>
          <w:sz w:val="13"/>
        </w:rPr>
        <w:t></w:t>
      </w:r>
      <w:r>
        <w:rPr>
          <w:rFonts w:ascii="Symbol" w:eastAsia="Symbol" w:hAnsi="Symbol"/>
          <w:color w:val="404040"/>
          <w:sz w:val="16"/>
          <w:vertAlign w:val="subscript"/>
        </w:rPr>
        <w:t></w:t>
      </w:r>
    </w:p>
    <w:p w:rsidR="003276C8" w:rsidRDefault="003276C8">
      <w:pPr>
        <w:spacing w:line="138" w:lineRule="exact"/>
        <w:rPr>
          <w:rFonts w:ascii="Times New Roman" w:eastAsia="Times New Roman" w:hAnsi="Times New Roman"/>
        </w:rPr>
      </w:pPr>
    </w:p>
    <w:p w:rsidR="003276C8" w:rsidRDefault="003276C8">
      <w:pPr>
        <w:spacing w:line="0" w:lineRule="atLeast"/>
        <w:rPr>
          <w:rFonts w:ascii="Symbol" w:eastAsia="Symbol" w:hAnsi="Symbol"/>
          <w:color w:val="404040"/>
          <w:sz w:val="16"/>
          <w:vertAlign w:val="subscript"/>
        </w:rPr>
      </w:pPr>
      <w:r>
        <w:rPr>
          <w:rFonts w:ascii="Symbol" w:eastAsia="Symbol" w:hAnsi="Symbol"/>
          <w:color w:val="404040"/>
          <w:sz w:val="13"/>
        </w:rPr>
        <w:t></w:t>
      </w:r>
      <w:r>
        <w:rPr>
          <w:rFonts w:ascii="Symbol" w:eastAsia="Symbol" w:hAnsi="Symbol"/>
          <w:color w:val="404040"/>
          <w:sz w:val="16"/>
          <w:vertAlign w:val="subscript"/>
        </w:rPr>
        <w:t></w:t>
      </w:r>
    </w:p>
    <w:p w:rsidR="003276C8" w:rsidRDefault="003276C8">
      <w:pPr>
        <w:spacing w:line="138" w:lineRule="exact"/>
        <w:rPr>
          <w:rFonts w:ascii="Times New Roman" w:eastAsia="Times New Roman" w:hAnsi="Times New Roman"/>
        </w:rPr>
      </w:pPr>
    </w:p>
    <w:p w:rsidR="003276C8" w:rsidRDefault="003276C8">
      <w:pPr>
        <w:spacing w:line="0" w:lineRule="atLeast"/>
        <w:rPr>
          <w:rFonts w:ascii="Symbol" w:eastAsia="Symbol" w:hAnsi="Symbol"/>
          <w:color w:val="404040"/>
          <w:sz w:val="23"/>
        </w:rPr>
      </w:pPr>
      <w:r>
        <w:rPr>
          <w:rFonts w:ascii="Symbol" w:eastAsia="Symbol" w:hAnsi="Symbol"/>
          <w:color w:val="404040"/>
          <w:sz w:val="23"/>
        </w:rPr>
        <w:t></w:t>
      </w:r>
    </w:p>
    <w:p w:rsidR="003276C8" w:rsidRDefault="003276C8">
      <w:pPr>
        <w:spacing w:line="44" w:lineRule="exact"/>
        <w:rPr>
          <w:rFonts w:ascii="Times New Roman" w:eastAsia="Times New Roman" w:hAnsi="Times New Roman"/>
        </w:rPr>
      </w:pPr>
    </w:p>
    <w:p w:rsidR="003276C8" w:rsidRDefault="003276C8">
      <w:pPr>
        <w:spacing w:line="0" w:lineRule="atLeast"/>
        <w:rPr>
          <w:rFonts w:ascii="Symbol" w:eastAsia="Symbol" w:hAnsi="Symbol"/>
          <w:color w:val="404040"/>
          <w:sz w:val="14"/>
        </w:rPr>
      </w:pPr>
      <w:r>
        <w:rPr>
          <w:rFonts w:ascii="Symbol" w:eastAsia="Symbol" w:hAnsi="Symbol"/>
          <w:color w:val="404040"/>
          <w:sz w:val="14"/>
          <w:vertAlign w:val="superscript"/>
        </w:rPr>
        <w:t></w:t>
      </w:r>
      <w:r>
        <w:rPr>
          <w:rFonts w:ascii="Symbol" w:eastAsia="Symbol" w:hAnsi="Symbol"/>
          <w:color w:val="404040"/>
          <w:sz w:val="14"/>
        </w:rPr>
        <w:t></w:t>
      </w:r>
    </w:p>
    <w:p w:rsidR="003276C8" w:rsidRPr="008C6FDE" w:rsidRDefault="003276C8">
      <w:pPr>
        <w:spacing w:line="0" w:lineRule="atLeast"/>
        <w:rPr>
          <w:rFonts w:ascii="Symbol" w:eastAsia="Symbol" w:hAnsi="Symbol"/>
          <w:color w:val="404040"/>
          <w:sz w:val="16"/>
          <w:vertAlign w:val="subscript"/>
        </w:rPr>
      </w:pPr>
    </w:p>
    <w:p w:rsidR="007D78C6" w:rsidRPr="008C6FDE" w:rsidRDefault="003276C8" w:rsidP="008C6FDE">
      <w:pPr>
        <w:spacing w:line="108" w:lineRule="exact"/>
        <w:rPr>
          <w:rFonts w:ascii="Times New Roman" w:eastAsia="Times New Roman" w:hAnsi="Times New Roman"/>
        </w:rPr>
      </w:pPr>
      <w:r>
        <w:rPr>
          <w:rFonts w:ascii="Symbol" w:eastAsia="Symbol" w:hAnsi="Symbol"/>
          <w:color w:val="404040"/>
          <w:sz w:val="22"/>
        </w:rPr>
        <w:br w:type="column"/>
      </w:r>
    </w:p>
    <w:p w:rsidR="003276C8" w:rsidRDefault="003276C8" w:rsidP="007D78C6">
      <w:pPr>
        <w:spacing w:line="290" w:lineRule="auto"/>
        <w:ind w:right="2920"/>
        <w:rPr>
          <w:rFonts w:ascii="Cambria" w:eastAsia="Cambria" w:hAnsi="Cambria"/>
          <w:b/>
          <w:color w:val="404040"/>
          <w:sz w:val="23"/>
        </w:rPr>
      </w:pPr>
      <w:r>
        <w:rPr>
          <w:rFonts w:ascii="Cambria" w:eastAsia="Cambria" w:hAnsi="Cambria"/>
          <w:b/>
          <w:color w:val="404040"/>
          <w:sz w:val="23"/>
        </w:rPr>
        <w:t xml:space="preserve">Sports: </w:t>
      </w:r>
      <w:r w:rsidR="008C6FDE">
        <w:rPr>
          <w:rFonts w:ascii="Cambria" w:eastAsia="Cambria" w:hAnsi="Cambria"/>
          <w:color w:val="404040"/>
          <w:sz w:val="23"/>
        </w:rPr>
        <w:t>Cricket</w:t>
      </w:r>
      <w:r>
        <w:rPr>
          <w:rFonts w:ascii="Cambria" w:eastAsia="Cambria" w:hAnsi="Cambria"/>
          <w:color w:val="404040"/>
          <w:sz w:val="23"/>
        </w:rPr>
        <w:t>, Badminton.</w:t>
      </w:r>
      <w:r>
        <w:rPr>
          <w:rFonts w:ascii="Cambria" w:eastAsia="Cambria" w:hAnsi="Cambria"/>
          <w:b/>
          <w:color w:val="404040"/>
          <w:sz w:val="23"/>
        </w:rPr>
        <w:t xml:space="preserve"> Games: </w:t>
      </w:r>
      <w:r>
        <w:rPr>
          <w:rFonts w:ascii="Cambria" w:eastAsia="Cambria" w:hAnsi="Cambria"/>
          <w:color w:val="404040"/>
          <w:sz w:val="23"/>
        </w:rPr>
        <w:t>C</w:t>
      </w:r>
      <w:r w:rsidR="008C6FDE">
        <w:rPr>
          <w:rFonts w:ascii="Cambria" w:eastAsia="Cambria" w:hAnsi="Cambria"/>
          <w:color w:val="404040"/>
          <w:sz w:val="23"/>
        </w:rPr>
        <w:t>hess, C</w:t>
      </w:r>
      <w:r>
        <w:rPr>
          <w:rFonts w:ascii="Cambria" w:eastAsia="Cambria" w:hAnsi="Cambria"/>
          <w:color w:val="404040"/>
          <w:sz w:val="23"/>
        </w:rPr>
        <w:t>arom.</w:t>
      </w:r>
      <w:r>
        <w:rPr>
          <w:rFonts w:ascii="Symbol" w:eastAsia="Symbol" w:hAnsi="Symbol"/>
          <w:color w:val="404040"/>
          <w:sz w:val="23"/>
        </w:rPr>
        <w:t></w:t>
      </w:r>
      <w:r>
        <w:rPr>
          <w:rFonts w:ascii="Cambria" w:eastAsia="Cambria" w:hAnsi="Cambria"/>
          <w:b/>
          <w:color w:val="404040"/>
          <w:sz w:val="23"/>
        </w:rPr>
        <w:t xml:space="preserve"> </w:t>
      </w:r>
    </w:p>
    <w:p w:rsidR="00ED2759" w:rsidRPr="00ED2759" w:rsidRDefault="00ED2759" w:rsidP="007D78C6">
      <w:pPr>
        <w:spacing w:line="290" w:lineRule="auto"/>
        <w:ind w:right="2920"/>
        <w:rPr>
          <w:rFonts w:ascii="Symbol" w:eastAsia="Symbol" w:hAnsi="Symbol"/>
          <w:color w:val="404040"/>
          <w:sz w:val="23"/>
        </w:rPr>
      </w:pPr>
      <w:proofErr w:type="gramStart"/>
      <w:r>
        <w:rPr>
          <w:rFonts w:ascii="Cambria" w:eastAsia="Cambria" w:hAnsi="Cambria"/>
          <w:color w:val="404040"/>
          <w:sz w:val="23"/>
        </w:rPr>
        <w:t>UI designing</w:t>
      </w:r>
      <w:r w:rsidR="00AD10BD">
        <w:rPr>
          <w:rFonts w:ascii="Cambria" w:eastAsia="Cambria" w:hAnsi="Cambria"/>
          <w:color w:val="404040"/>
          <w:sz w:val="23"/>
        </w:rPr>
        <w:t>.</w:t>
      </w:r>
      <w:proofErr w:type="gramEnd"/>
    </w:p>
    <w:p w:rsidR="003276C8" w:rsidRDefault="003276C8">
      <w:pPr>
        <w:spacing w:line="0" w:lineRule="atLeast"/>
        <w:rPr>
          <w:rFonts w:ascii="Symbol" w:eastAsia="Symbol" w:hAnsi="Symbol"/>
          <w:color w:val="404040"/>
          <w:sz w:val="23"/>
        </w:rPr>
      </w:pPr>
      <w:r>
        <w:rPr>
          <w:rFonts w:ascii="Cambria" w:eastAsia="Cambria" w:hAnsi="Cambria"/>
          <w:color w:val="404040"/>
          <w:sz w:val="23"/>
        </w:rPr>
        <w:t>Inconsistent blogging.</w:t>
      </w:r>
      <w:r>
        <w:rPr>
          <w:rFonts w:ascii="Symbol" w:eastAsia="Symbol" w:hAnsi="Symbol"/>
          <w:color w:val="404040"/>
          <w:sz w:val="23"/>
        </w:rPr>
        <w:t></w:t>
      </w:r>
    </w:p>
    <w:p w:rsidR="003276C8" w:rsidRDefault="003276C8">
      <w:pPr>
        <w:spacing w:line="51" w:lineRule="exact"/>
        <w:rPr>
          <w:rFonts w:ascii="Times New Roman" w:eastAsia="Times New Roman" w:hAnsi="Times New Roman"/>
        </w:rPr>
      </w:pPr>
    </w:p>
    <w:p w:rsidR="003276C8" w:rsidRDefault="00C839EA">
      <w:pPr>
        <w:spacing w:line="0" w:lineRule="atLeast"/>
        <w:rPr>
          <w:rFonts w:ascii="Symbol" w:eastAsia="Symbol" w:hAnsi="Symbol"/>
          <w:color w:val="404040"/>
          <w:sz w:val="23"/>
        </w:rPr>
      </w:pPr>
      <w:r>
        <w:rPr>
          <w:rFonts w:ascii="Cambria" w:eastAsia="Cambria" w:hAnsi="Cambria"/>
          <w:color w:val="404040"/>
          <w:sz w:val="23"/>
        </w:rPr>
        <w:t>Knowledge</w:t>
      </w:r>
      <w:r w:rsidR="008C6FDE">
        <w:rPr>
          <w:rFonts w:ascii="Cambria" w:eastAsia="Cambria" w:hAnsi="Cambria"/>
          <w:color w:val="404040"/>
          <w:sz w:val="23"/>
        </w:rPr>
        <w:t xml:space="preserve"> seeking</w:t>
      </w:r>
      <w:r w:rsidR="003276C8">
        <w:rPr>
          <w:rFonts w:ascii="Cambria" w:eastAsia="Cambria" w:hAnsi="Cambria"/>
          <w:color w:val="404040"/>
          <w:sz w:val="23"/>
        </w:rPr>
        <w:t>.</w:t>
      </w:r>
      <w:r w:rsidR="003276C8">
        <w:rPr>
          <w:rFonts w:ascii="Symbol" w:eastAsia="Symbol" w:hAnsi="Symbol"/>
          <w:color w:val="404040"/>
          <w:sz w:val="23"/>
        </w:rPr>
        <w:t></w:t>
      </w:r>
    </w:p>
    <w:p w:rsidR="003276C8" w:rsidRDefault="003276C8">
      <w:pPr>
        <w:spacing w:line="54" w:lineRule="exact"/>
        <w:rPr>
          <w:rFonts w:ascii="Times New Roman" w:eastAsia="Times New Roman" w:hAnsi="Times New Roman"/>
        </w:rPr>
      </w:pPr>
    </w:p>
    <w:p w:rsidR="003276C8" w:rsidRDefault="003276C8">
      <w:pPr>
        <w:spacing w:line="0" w:lineRule="atLeast"/>
        <w:rPr>
          <w:rFonts w:ascii="Symbol" w:eastAsia="Symbol" w:hAnsi="Symbol"/>
          <w:color w:val="404040"/>
          <w:sz w:val="22"/>
        </w:rPr>
      </w:pPr>
      <w:r>
        <w:rPr>
          <w:rFonts w:ascii="Cambria" w:eastAsia="Cambria" w:hAnsi="Cambria"/>
          <w:color w:val="404040"/>
          <w:sz w:val="23"/>
        </w:rPr>
        <w:t>Gazing at movies and giving ear to music</w:t>
      </w:r>
      <w:r>
        <w:rPr>
          <w:rFonts w:ascii="Cambria" w:eastAsia="Cambria" w:hAnsi="Cambria"/>
          <w:color w:val="404040"/>
          <w:sz w:val="22"/>
        </w:rPr>
        <w:t>.</w:t>
      </w:r>
      <w:r>
        <w:rPr>
          <w:rFonts w:ascii="Symbol" w:eastAsia="Symbol" w:hAnsi="Symbol"/>
          <w:color w:val="404040"/>
          <w:sz w:val="22"/>
        </w:rPr>
        <w:t></w:t>
      </w:r>
    </w:p>
    <w:p w:rsidR="003276C8" w:rsidRDefault="003276C8">
      <w:pPr>
        <w:spacing w:line="41" w:lineRule="exact"/>
        <w:rPr>
          <w:rFonts w:ascii="Times New Roman" w:eastAsia="Times New Roman" w:hAnsi="Times New Roman"/>
        </w:rPr>
      </w:pPr>
    </w:p>
    <w:p w:rsidR="008C6FDE" w:rsidRPr="008C6FDE" w:rsidRDefault="003276C8">
      <w:pPr>
        <w:spacing w:line="0" w:lineRule="atLeast"/>
        <w:rPr>
          <w:rFonts w:ascii="Cambria" w:eastAsia="Cambria" w:hAnsi="Cambria"/>
          <w:color w:val="404040"/>
          <w:sz w:val="22"/>
        </w:rPr>
        <w:sectPr w:rsidR="008C6FDE" w:rsidRPr="008C6FDE">
          <w:type w:val="continuous"/>
          <w:pgSz w:w="12240" w:h="15840"/>
          <w:pgMar w:top="1440" w:right="1400" w:bottom="0" w:left="1160" w:header="0" w:footer="0" w:gutter="0"/>
          <w:cols w:num="2" w:space="0" w:equalWidth="0">
            <w:col w:w="60" w:space="300"/>
            <w:col w:w="9320"/>
          </w:cols>
          <w:docGrid w:linePitch="360"/>
        </w:sectPr>
      </w:pPr>
      <w:proofErr w:type="gramStart"/>
      <w:r>
        <w:rPr>
          <w:rFonts w:ascii="Cambria" w:eastAsia="Cambria" w:hAnsi="Cambria"/>
          <w:color w:val="404040"/>
          <w:sz w:val="22"/>
        </w:rPr>
        <w:t>Trying to achieve the level of polyglo</w:t>
      </w:r>
      <w:r w:rsidR="008C6FDE">
        <w:rPr>
          <w:rFonts w:ascii="Cambria" w:eastAsia="Cambria" w:hAnsi="Cambria"/>
          <w:color w:val="404040"/>
          <w:sz w:val="22"/>
        </w:rPr>
        <w:t>t.</w:t>
      </w:r>
      <w:proofErr w:type="gramEnd"/>
    </w:p>
    <w:p w:rsidR="003276C8" w:rsidRPr="00790F6E" w:rsidRDefault="006D4D72" w:rsidP="00CB051D">
      <w:pPr>
        <w:spacing w:line="0" w:lineRule="atLeast"/>
        <w:rPr>
          <w:rFonts w:asciiTheme="majorHAnsi" w:eastAsia="Calibri Light" w:hAnsiTheme="majorHAnsi"/>
          <w:b/>
          <w:color w:val="4472C4"/>
          <w:sz w:val="28"/>
          <w:szCs w:val="28"/>
        </w:rPr>
      </w:pPr>
      <w:bookmarkStart w:id="1" w:name="page4"/>
      <w:bookmarkEnd w:id="1"/>
      <w:r w:rsidRPr="00790F6E">
        <w:rPr>
          <w:rFonts w:asciiTheme="majorHAnsi" w:eastAsia="Calibri Light" w:hAnsiTheme="majorHAnsi"/>
          <w:b/>
          <w:color w:val="4472C4"/>
          <w:sz w:val="28"/>
          <w:szCs w:val="28"/>
        </w:rPr>
        <w:lastRenderedPageBreak/>
        <w:t>Declaration</w:t>
      </w:r>
    </w:p>
    <w:p w:rsidR="006D4D72" w:rsidRDefault="006D4D72" w:rsidP="00CB051D">
      <w:pPr>
        <w:spacing w:line="0" w:lineRule="atLeast"/>
        <w:rPr>
          <w:rFonts w:ascii="Calibri Light" w:eastAsia="Calibri Light" w:hAnsi="Calibri Light"/>
          <w:color w:val="4472C4"/>
          <w:sz w:val="18"/>
        </w:rPr>
      </w:pPr>
    </w:p>
    <w:p w:rsidR="006D4D72" w:rsidRPr="00986050" w:rsidRDefault="006D4D72" w:rsidP="00CB051D">
      <w:pPr>
        <w:spacing w:line="0" w:lineRule="atLeast"/>
        <w:rPr>
          <w:rFonts w:asciiTheme="majorHAnsi" w:eastAsia="Calibri Light" w:hAnsiTheme="majorHAnsi"/>
          <w:sz w:val="23"/>
          <w:szCs w:val="23"/>
        </w:rPr>
      </w:pPr>
      <w:r w:rsidRPr="00986050">
        <w:rPr>
          <w:rFonts w:asciiTheme="majorHAnsi" w:eastAsia="Calibri Light" w:hAnsiTheme="majorHAnsi"/>
          <w:sz w:val="23"/>
          <w:szCs w:val="23"/>
        </w:rPr>
        <w:t xml:space="preserve">I hereby </w:t>
      </w:r>
      <w:r w:rsidR="00790F6E" w:rsidRPr="00986050">
        <w:rPr>
          <w:rFonts w:asciiTheme="majorHAnsi" w:eastAsia="Calibri Light" w:hAnsiTheme="majorHAnsi"/>
          <w:sz w:val="23"/>
          <w:szCs w:val="23"/>
        </w:rPr>
        <w:t xml:space="preserve">declare </w:t>
      </w:r>
      <w:r w:rsidRPr="00986050">
        <w:rPr>
          <w:rFonts w:asciiTheme="majorHAnsi" w:eastAsia="Calibri Light" w:hAnsiTheme="majorHAnsi"/>
          <w:sz w:val="23"/>
          <w:szCs w:val="23"/>
        </w:rPr>
        <w:t xml:space="preserve">that all the </w:t>
      </w:r>
      <w:r w:rsidR="00790F6E" w:rsidRPr="00986050">
        <w:rPr>
          <w:rFonts w:asciiTheme="majorHAnsi" w:eastAsia="Calibri Light" w:hAnsiTheme="majorHAnsi"/>
          <w:sz w:val="23"/>
          <w:szCs w:val="23"/>
        </w:rPr>
        <w:t xml:space="preserve">above mentioned </w:t>
      </w:r>
      <w:r w:rsidRPr="00986050">
        <w:rPr>
          <w:rFonts w:asciiTheme="majorHAnsi" w:eastAsia="Calibri Light" w:hAnsiTheme="majorHAnsi"/>
          <w:sz w:val="23"/>
          <w:szCs w:val="23"/>
        </w:rPr>
        <w:t xml:space="preserve">information is </w:t>
      </w:r>
      <w:r w:rsidR="00790F6E" w:rsidRPr="00986050">
        <w:rPr>
          <w:rFonts w:asciiTheme="majorHAnsi" w:eastAsia="Calibri Light" w:hAnsiTheme="majorHAnsi"/>
          <w:sz w:val="23"/>
          <w:szCs w:val="23"/>
        </w:rPr>
        <w:t>correct to the best of my knowledge and belief.</w:t>
      </w:r>
    </w:p>
    <w:p w:rsidR="00790F6E" w:rsidRDefault="00790F6E" w:rsidP="00CB051D">
      <w:pPr>
        <w:spacing w:line="0" w:lineRule="atLeast"/>
        <w:rPr>
          <w:rFonts w:asciiTheme="majorHAnsi" w:eastAsia="Calibri Light" w:hAnsiTheme="majorHAnsi"/>
          <w:sz w:val="22"/>
          <w:szCs w:val="22"/>
        </w:rPr>
      </w:pPr>
    </w:p>
    <w:p w:rsidR="00790F6E" w:rsidRDefault="00790F6E" w:rsidP="00CB051D">
      <w:pPr>
        <w:spacing w:line="0" w:lineRule="atLeast"/>
        <w:rPr>
          <w:rFonts w:asciiTheme="majorHAnsi" w:eastAsia="Calibri Light" w:hAnsiTheme="majorHAnsi"/>
          <w:sz w:val="22"/>
          <w:szCs w:val="22"/>
        </w:rPr>
      </w:pPr>
    </w:p>
    <w:p w:rsidR="00790F6E" w:rsidRDefault="00790F6E" w:rsidP="00CB051D">
      <w:pPr>
        <w:spacing w:line="0" w:lineRule="atLeast"/>
        <w:rPr>
          <w:rFonts w:asciiTheme="majorHAnsi" w:eastAsia="Calibri Light" w:hAnsiTheme="majorHAnsi"/>
          <w:sz w:val="22"/>
          <w:szCs w:val="22"/>
        </w:rPr>
      </w:pPr>
      <w:r>
        <w:rPr>
          <w:rFonts w:asciiTheme="majorHAnsi" w:eastAsia="Calibri Light" w:hAnsiTheme="majorHAnsi"/>
          <w:sz w:val="22"/>
          <w:szCs w:val="22"/>
        </w:rPr>
        <w:t xml:space="preserve">Date: </w:t>
      </w:r>
      <w:r>
        <w:rPr>
          <w:rFonts w:asciiTheme="majorHAnsi" w:eastAsia="Calibri Light" w:hAnsiTheme="majorHAnsi"/>
          <w:sz w:val="22"/>
          <w:szCs w:val="22"/>
        </w:rPr>
        <w:tab/>
        <w:t>22-May-2020</w:t>
      </w:r>
    </w:p>
    <w:p w:rsidR="00790F6E" w:rsidRPr="00790F6E" w:rsidRDefault="00790F6E" w:rsidP="00CB051D">
      <w:pPr>
        <w:spacing w:line="0" w:lineRule="atLeast"/>
        <w:rPr>
          <w:rFonts w:asciiTheme="majorHAnsi" w:eastAsia="Calibri Light" w:hAnsiTheme="majorHAnsi"/>
          <w:sz w:val="22"/>
          <w:szCs w:val="22"/>
        </w:rPr>
      </w:pPr>
      <w:r>
        <w:rPr>
          <w:rFonts w:asciiTheme="majorHAnsi" w:eastAsia="Calibri Light" w:hAnsiTheme="majorHAnsi"/>
          <w:sz w:val="22"/>
          <w:szCs w:val="22"/>
        </w:rPr>
        <w:t>Place:</w:t>
      </w:r>
      <w:r>
        <w:rPr>
          <w:rFonts w:asciiTheme="majorHAnsi" w:eastAsia="Calibri Light" w:hAnsiTheme="majorHAnsi"/>
          <w:sz w:val="22"/>
          <w:szCs w:val="22"/>
        </w:rPr>
        <w:tab/>
      </w:r>
      <w:proofErr w:type="spellStart"/>
      <w:r>
        <w:rPr>
          <w:rFonts w:asciiTheme="majorHAnsi" w:eastAsia="Calibri Light" w:hAnsiTheme="majorHAnsi"/>
          <w:sz w:val="22"/>
          <w:szCs w:val="22"/>
        </w:rPr>
        <w:t>Guna</w:t>
      </w:r>
      <w:proofErr w:type="spellEnd"/>
      <w:r>
        <w:rPr>
          <w:rFonts w:asciiTheme="majorHAnsi" w:eastAsia="Calibri Light" w:hAnsiTheme="majorHAnsi"/>
          <w:sz w:val="22"/>
          <w:szCs w:val="22"/>
        </w:rPr>
        <w:tab/>
      </w:r>
      <w:r>
        <w:rPr>
          <w:rFonts w:asciiTheme="majorHAnsi" w:eastAsia="Calibri Light" w:hAnsiTheme="majorHAnsi"/>
          <w:sz w:val="22"/>
          <w:szCs w:val="22"/>
        </w:rPr>
        <w:tab/>
      </w:r>
      <w:r>
        <w:rPr>
          <w:rFonts w:asciiTheme="majorHAnsi" w:eastAsia="Calibri Light" w:hAnsiTheme="majorHAnsi"/>
          <w:sz w:val="22"/>
          <w:szCs w:val="22"/>
        </w:rPr>
        <w:tab/>
      </w:r>
      <w:r>
        <w:rPr>
          <w:rFonts w:asciiTheme="majorHAnsi" w:eastAsia="Calibri Light" w:hAnsiTheme="majorHAnsi"/>
          <w:sz w:val="22"/>
          <w:szCs w:val="22"/>
        </w:rPr>
        <w:tab/>
      </w:r>
      <w:r>
        <w:rPr>
          <w:rFonts w:asciiTheme="majorHAnsi" w:eastAsia="Calibri Light" w:hAnsiTheme="majorHAnsi"/>
          <w:sz w:val="22"/>
          <w:szCs w:val="22"/>
        </w:rPr>
        <w:tab/>
      </w:r>
      <w:r>
        <w:rPr>
          <w:rFonts w:asciiTheme="majorHAnsi" w:eastAsia="Calibri Light" w:hAnsiTheme="majorHAnsi"/>
          <w:sz w:val="22"/>
          <w:szCs w:val="22"/>
        </w:rPr>
        <w:tab/>
      </w:r>
      <w:r>
        <w:rPr>
          <w:rFonts w:asciiTheme="majorHAnsi" w:eastAsia="Calibri Light" w:hAnsiTheme="majorHAnsi"/>
          <w:sz w:val="22"/>
          <w:szCs w:val="22"/>
        </w:rPr>
        <w:tab/>
      </w:r>
      <w:r>
        <w:rPr>
          <w:rFonts w:asciiTheme="majorHAnsi" w:eastAsia="Calibri Light" w:hAnsiTheme="majorHAnsi"/>
          <w:sz w:val="22"/>
          <w:szCs w:val="22"/>
        </w:rPr>
        <w:tab/>
      </w:r>
      <w:r>
        <w:rPr>
          <w:rFonts w:asciiTheme="majorHAnsi" w:eastAsia="Calibri Light" w:hAnsiTheme="majorHAnsi"/>
          <w:sz w:val="22"/>
          <w:szCs w:val="22"/>
        </w:rPr>
        <w:tab/>
        <w:t xml:space="preserve">     </w:t>
      </w:r>
      <w:r w:rsidRPr="00790F6E">
        <w:rPr>
          <w:rFonts w:asciiTheme="majorHAnsi" w:eastAsia="Calibri Light" w:hAnsiTheme="majorHAnsi"/>
          <w:sz w:val="18"/>
          <w:szCs w:val="22"/>
        </w:rPr>
        <w:t>(</w:t>
      </w:r>
      <w:proofErr w:type="spellStart"/>
      <w:r w:rsidRPr="00790F6E">
        <w:rPr>
          <w:rFonts w:asciiTheme="majorHAnsi" w:eastAsia="Calibri Light" w:hAnsiTheme="majorHAnsi"/>
          <w:sz w:val="18"/>
          <w:szCs w:val="22"/>
        </w:rPr>
        <w:t>Faraaz</w:t>
      </w:r>
      <w:proofErr w:type="spellEnd"/>
      <w:r w:rsidRPr="00790F6E">
        <w:rPr>
          <w:rFonts w:asciiTheme="majorHAnsi" w:eastAsia="Calibri Light" w:hAnsiTheme="majorHAnsi"/>
          <w:sz w:val="18"/>
          <w:szCs w:val="22"/>
        </w:rPr>
        <w:t xml:space="preserve"> Khan)</w:t>
      </w:r>
    </w:p>
    <w:sectPr w:rsidR="00790F6E" w:rsidRPr="00790F6E" w:rsidSect="00DC2756">
      <w:pgSz w:w="12240" w:h="15840"/>
      <w:pgMar w:top="1440" w:right="1140" w:bottom="0" w:left="1440" w:header="0" w:footer="0" w:gutter="0"/>
      <w:cols w:space="0" w:equalWidth="0">
        <w:col w:w="9660"/>
      </w:cols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19495CFE"/>
    <w:lvl w:ilvl="0" w:tplc="BBBC99BE">
      <w:start w:val="1"/>
      <w:numFmt w:val="bullet"/>
      <w:lvlText w:val=""/>
      <w:lvlJc w:val="left"/>
    </w:lvl>
    <w:lvl w:ilvl="1" w:tplc="A80A02AC">
      <w:start w:val="1"/>
      <w:numFmt w:val="bullet"/>
      <w:lvlText w:val=""/>
      <w:lvlJc w:val="left"/>
    </w:lvl>
    <w:lvl w:ilvl="2" w:tplc="C49E6D00">
      <w:start w:val="1"/>
      <w:numFmt w:val="bullet"/>
      <w:lvlText w:val=""/>
      <w:lvlJc w:val="left"/>
    </w:lvl>
    <w:lvl w:ilvl="3" w:tplc="EFD8D14E">
      <w:start w:val="1"/>
      <w:numFmt w:val="bullet"/>
      <w:lvlText w:val=""/>
      <w:lvlJc w:val="left"/>
    </w:lvl>
    <w:lvl w:ilvl="4" w:tplc="13B8D040">
      <w:start w:val="1"/>
      <w:numFmt w:val="bullet"/>
      <w:lvlText w:val=""/>
      <w:lvlJc w:val="left"/>
    </w:lvl>
    <w:lvl w:ilvl="5" w:tplc="C87E0016">
      <w:start w:val="1"/>
      <w:numFmt w:val="bullet"/>
      <w:lvlText w:val=""/>
      <w:lvlJc w:val="left"/>
    </w:lvl>
    <w:lvl w:ilvl="6" w:tplc="B18CC7F8">
      <w:start w:val="1"/>
      <w:numFmt w:val="bullet"/>
      <w:lvlText w:val=""/>
      <w:lvlJc w:val="left"/>
    </w:lvl>
    <w:lvl w:ilvl="7" w:tplc="31A269A8">
      <w:start w:val="1"/>
      <w:numFmt w:val="bullet"/>
      <w:lvlText w:val=""/>
      <w:lvlJc w:val="left"/>
    </w:lvl>
    <w:lvl w:ilvl="8" w:tplc="AC5CBB7E">
      <w:start w:val="1"/>
      <w:numFmt w:val="bullet"/>
      <w:lvlText w:val=""/>
      <w:lvlJc w:val="left"/>
    </w:lvl>
  </w:abstractNum>
  <w:abstractNum w:abstractNumId="1">
    <w:nsid w:val="00000002"/>
    <w:multiLevelType w:val="hybridMultilevel"/>
    <w:tmpl w:val="2AE8944A"/>
    <w:lvl w:ilvl="0" w:tplc="A1104F28">
      <w:start w:val="1"/>
      <w:numFmt w:val="bullet"/>
      <w:lvlText w:val=""/>
      <w:lvlJc w:val="left"/>
    </w:lvl>
    <w:lvl w:ilvl="1" w:tplc="1BE68E0A">
      <w:start w:val="1"/>
      <w:numFmt w:val="bullet"/>
      <w:lvlText w:val=""/>
      <w:lvlJc w:val="left"/>
    </w:lvl>
    <w:lvl w:ilvl="2" w:tplc="8A1CD69A">
      <w:start w:val="1"/>
      <w:numFmt w:val="bullet"/>
      <w:lvlText w:val=""/>
      <w:lvlJc w:val="left"/>
    </w:lvl>
    <w:lvl w:ilvl="3" w:tplc="921011FE">
      <w:start w:val="1"/>
      <w:numFmt w:val="bullet"/>
      <w:lvlText w:val=""/>
      <w:lvlJc w:val="left"/>
    </w:lvl>
    <w:lvl w:ilvl="4" w:tplc="ACCCAFC0">
      <w:start w:val="1"/>
      <w:numFmt w:val="bullet"/>
      <w:lvlText w:val=""/>
      <w:lvlJc w:val="left"/>
    </w:lvl>
    <w:lvl w:ilvl="5" w:tplc="EEFA8C64">
      <w:start w:val="1"/>
      <w:numFmt w:val="bullet"/>
      <w:lvlText w:val=""/>
      <w:lvlJc w:val="left"/>
    </w:lvl>
    <w:lvl w:ilvl="6" w:tplc="7F1CE2D8">
      <w:start w:val="1"/>
      <w:numFmt w:val="bullet"/>
      <w:lvlText w:val=""/>
      <w:lvlJc w:val="left"/>
    </w:lvl>
    <w:lvl w:ilvl="7" w:tplc="03EA6894">
      <w:start w:val="1"/>
      <w:numFmt w:val="bullet"/>
      <w:lvlText w:val=""/>
      <w:lvlJc w:val="left"/>
    </w:lvl>
    <w:lvl w:ilvl="8" w:tplc="6D70E8A6">
      <w:start w:val="1"/>
      <w:numFmt w:val="bullet"/>
      <w:lvlText w:val=""/>
      <w:lvlJc w:val="left"/>
    </w:lvl>
  </w:abstractNum>
  <w:abstractNum w:abstractNumId="2">
    <w:nsid w:val="00000003"/>
    <w:multiLevelType w:val="hybridMultilevel"/>
    <w:tmpl w:val="625558EC"/>
    <w:lvl w:ilvl="0" w:tplc="62108BF4">
      <w:start w:val="1"/>
      <w:numFmt w:val="bullet"/>
      <w:lvlText w:val="·"/>
      <w:lvlJc w:val="left"/>
    </w:lvl>
    <w:lvl w:ilvl="1" w:tplc="BAC22E82">
      <w:start w:val="1"/>
      <w:numFmt w:val="bullet"/>
      <w:lvlText w:val=""/>
      <w:lvlJc w:val="left"/>
    </w:lvl>
    <w:lvl w:ilvl="2" w:tplc="ABC06430">
      <w:start w:val="1"/>
      <w:numFmt w:val="bullet"/>
      <w:lvlText w:val=""/>
      <w:lvlJc w:val="left"/>
    </w:lvl>
    <w:lvl w:ilvl="3" w:tplc="E758D432">
      <w:start w:val="1"/>
      <w:numFmt w:val="bullet"/>
      <w:lvlText w:val=""/>
      <w:lvlJc w:val="left"/>
    </w:lvl>
    <w:lvl w:ilvl="4" w:tplc="357E7AAE">
      <w:start w:val="1"/>
      <w:numFmt w:val="bullet"/>
      <w:lvlText w:val=""/>
      <w:lvlJc w:val="left"/>
    </w:lvl>
    <w:lvl w:ilvl="5" w:tplc="F17EFE6E">
      <w:start w:val="1"/>
      <w:numFmt w:val="bullet"/>
      <w:lvlText w:val=""/>
      <w:lvlJc w:val="left"/>
    </w:lvl>
    <w:lvl w:ilvl="6" w:tplc="4FD06F32">
      <w:start w:val="1"/>
      <w:numFmt w:val="bullet"/>
      <w:lvlText w:val=""/>
      <w:lvlJc w:val="left"/>
    </w:lvl>
    <w:lvl w:ilvl="7" w:tplc="3CC0F408">
      <w:start w:val="1"/>
      <w:numFmt w:val="bullet"/>
      <w:lvlText w:val=""/>
      <w:lvlJc w:val="left"/>
    </w:lvl>
    <w:lvl w:ilvl="8" w:tplc="5FDCFD64">
      <w:start w:val="1"/>
      <w:numFmt w:val="bullet"/>
      <w:lvlText w:val=""/>
      <w:lvlJc w:val="left"/>
    </w:lvl>
  </w:abstractNum>
  <w:abstractNum w:abstractNumId="3">
    <w:nsid w:val="00000004"/>
    <w:multiLevelType w:val="hybridMultilevel"/>
    <w:tmpl w:val="238E1F28"/>
    <w:lvl w:ilvl="0" w:tplc="243C8726">
      <w:start w:val="1"/>
      <w:numFmt w:val="bullet"/>
      <w:lvlText w:val=""/>
      <w:lvlJc w:val="left"/>
    </w:lvl>
    <w:lvl w:ilvl="1" w:tplc="44A60CD6">
      <w:start w:val="1"/>
      <w:numFmt w:val="bullet"/>
      <w:lvlText w:val=""/>
      <w:lvlJc w:val="left"/>
    </w:lvl>
    <w:lvl w:ilvl="2" w:tplc="C2DE56B2">
      <w:start w:val="1"/>
      <w:numFmt w:val="bullet"/>
      <w:lvlText w:val=""/>
      <w:lvlJc w:val="left"/>
    </w:lvl>
    <w:lvl w:ilvl="3" w:tplc="4F5619F8">
      <w:start w:val="1"/>
      <w:numFmt w:val="bullet"/>
      <w:lvlText w:val=""/>
      <w:lvlJc w:val="left"/>
    </w:lvl>
    <w:lvl w:ilvl="4" w:tplc="C8503B54">
      <w:start w:val="1"/>
      <w:numFmt w:val="bullet"/>
      <w:lvlText w:val=""/>
      <w:lvlJc w:val="left"/>
    </w:lvl>
    <w:lvl w:ilvl="5" w:tplc="9878B63C">
      <w:start w:val="1"/>
      <w:numFmt w:val="bullet"/>
      <w:lvlText w:val=""/>
      <w:lvlJc w:val="left"/>
    </w:lvl>
    <w:lvl w:ilvl="6" w:tplc="902A2882">
      <w:start w:val="1"/>
      <w:numFmt w:val="bullet"/>
      <w:lvlText w:val=""/>
      <w:lvlJc w:val="left"/>
    </w:lvl>
    <w:lvl w:ilvl="7" w:tplc="66F2F042">
      <w:start w:val="1"/>
      <w:numFmt w:val="bullet"/>
      <w:lvlText w:val=""/>
      <w:lvlJc w:val="left"/>
    </w:lvl>
    <w:lvl w:ilvl="8" w:tplc="9B1AAA92">
      <w:start w:val="1"/>
      <w:numFmt w:val="bullet"/>
      <w:lvlText w:val=""/>
      <w:lvlJc w:val="left"/>
    </w:lvl>
  </w:abstractNum>
  <w:abstractNum w:abstractNumId="4">
    <w:nsid w:val="00000005"/>
    <w:multiLevelType w:val="hybridMultilevel"/>
    <w:tmpl w:val="46E87CCC"/>
    <w:lvl w:ilvl="0" w:tplc="BE52D19A">
      <w:start w:val="1"/>
      <w:numFmt w:val="bullet"/>
      <w:lvlText w:val="·"/>
      <w:lvlJc w:val="left"/>
    </w:lvl>
    <w:lvl w:ilvl="1" w:tplc="A306CB32">
      <w:start w:val="1"/>
      <w:numFmt w:val="bullet"/>
      <w:lvlText w:val=""/>
      <w:lvlJc w:val="left"/>
    </w:lvl>
    <w:lvl w:ilvl="2" w:tplc="EADC9926">
      <w:start w:val="1"/>
      <w:numFmt w:val="bullet"/>
      <w:lvlText w:val=""/>
      <w:lvlJc w:val="left"/>
    </w:lvl>
    <w:lvl w:ilvl="3" w:tplc="D044564E">
      <w:start w:val="1"/>
      <w:numFmt w:val="bullet"/>
      <w:lvlText w:val=""/>
      <w:lvlJc w:val="left"/>
    </w:lvl>
    <w:lvl w:ilvl="4" w:tplc="7866532C">
      <w:start w:val="1"/>
      <w:numFmt w:val="bullet"/>
      <w:lvlText w:val=""/>
      <w:lvlJc w:val="left"/>
    </w:lvl>
    <w:lvl w:ilvl="5" w:tplc="2DF0B54E">
      <w:start w:val="1"/>
      <w:numFmt w:val="bullet"/>
      <w:lvlText w:val=""/>
      <w:lvlJc w:val="left"/>
    </w:lvl>
    <w:lvl w:ilvl="6" w:tplc="F32C615C">
      <w:start w:val="1"/>
      <w:numFmt w:val="bullet"/>
      <w:lvlText w:val=""/>
      <w:lvlJc w:val="left"/>
    </w:lvl>
    <w:lvl w:ilvl="7" w:tplc="A3F6ABCA">
      <w:start w:val="1"/>
      <w:numFmt w:val="bullet"/>
      <w:lvlText w:val=""/>
      <w:lvlJc w:val="left"/>
    </w:lvl>
    <w:lvl w:ilvl="8" w:tplc="FA08A3B4">
      <w:start w:val="1"/>
      <w:numFmt w:val="bullet"/>
      <w:lvlText w:val=""/>
      <w:lvlJc w:val="left"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B051D"/>
    <w:rsid w:val="00057820"/>
    <w:rsid w:val="00193842"/>
    <w:rsid w:val="001E618B"/>
    <w:rsid w:val="00214688"/>
    <w:rsid w:val="002A4666"/>
    <w:rsid w:val="002D7E18"/>
    <w:rsid w:val="003276C8"/>
    <w:rsid w:val="003F423A"/>
    <w:rsid w:val="00457B87"/>
    <w:rsid w:val="00493C1C"/>
    <w:rsid w:val="005921D3"/>
    <w:rsid w:val="00644CCD"/>
    <w:rsid w:val="006B74D8"/>
    <w:rsid w:val="006D4D72"/>
    <w:rsid w:val="00790F6E"/>
    <w:rsid w:val="007D78C6"/>
    <w:rsid w:val="00866738"/>
    <w:rsid w:val="008C6FDE"/>
    <w:rsid w:val="00924533"/>
    <w:rsid w:val="00986050"/>
    <w:rsid w:val="00AD10BD"/>
    <w:rsid w:val="00B05A2B"/>
    <w:rsid w:val="00B90969"/>
    <w:rsid w:val="00C839EA"/>
    <w:rsid w:val="00CB051D"/>
    <w:rsid w:val="00D16853"/>
    <w:rsid w:val="00D74CE0"/>
    <w:rsid w:val="00DB2524"/>
    <w:rsid w:val="00DB5860"/>
    <w:rsid w:val="00DC2756"/>
    <w:rsid w:val="00ED2759"/>
    <w:rsid w:val="00F45E35"/>
    <w:rsid w:val="00FA6E98"/>
    <w:rsid w:val="00FB5A23"/>
    <w:rsid w:val="00FE078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Arial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C2756"/>
    <w:rPr>
      <w:lang w:val="en-IN"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6FDE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thamizhiniyan2907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79</TotalTime>
  <Pages>3</Pages>
  <Words>353</Words>
  <Characters>2015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2364</CharactersWithSpaces>
  <SharedDoc>false</SharedDoc>
  <HLinks>
    <vt:vector size="6" baseType="variant">
      <vt:variant>
        <vt:i4>6619219</vt:i4>
      </vt:variant>
      <vt:variant>
        <vt:i4>0</vt:i4>
      </vt:variant>
      <vt:variant>
        <vt:i4>0</vt:i4>
      </vt:variant>
      <vt:variant>
        <vt:i4>5</vt:i4>
      </vt:variant>
      <vt:variant>
        <vt:lpwstr>mailto:thamizhiniyan2907@gmail.com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Mrinal Sharma</dc:creator>
  <cp:lastModifiedBy>Faraaz Khan</cp:lastModifiedBy>
  <cp:revision>12</cp:revision>
  <dcterms:created xsi:type="dcterms:W3CDTF">2020-05-22T05:14:00Z</dcterms:created>
  <dcterms:modified xsi:type="dcterms:W3CDTF">2020-06-23T07:19:00Z</dcterms:modified>
</cp:coreProperties>
</file>